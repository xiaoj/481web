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C02A3" w14:textId="77777777" w:rsidR="00D85BEB" w:rsidRDefault="00D85BEB" w:rsidP="00D85BEB">
      <w:pPr>
        <w:pStyle w:val="Heading1"/>
        <w:numPr>
          <w:ilvl w:val="0"/>
          <w:numId w:val="0"/>
        </w:numPr>
        <w:spacing w:before="120"/>
      </w:pPr>
      <w:r>
        <w:t>APPENDICES</w:t>
      </w:r>
    </w:p>
    <w:p w14:paraId="73DE0ED6"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Reconstruct Neonatal Assist</w:t>
      </w:r>
    </w:p>
    <w:p w14:paraId="28EC2FF7"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Layout of XLSX Spreadsheet</w:t>
      </w:r>
    </w:p>
    <w:p w14:paraId="07F8D2E7" w14:textId="27D3F005"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Create Menu Base</w:t>
      </w:r>
      <w:r w:rsidR="002E1302">
        <w:rPr>
          <w:rFonts w:ascii="Times New Roman" w:hAnsi="Times New Roman"/>
          <w:color w:val="000000"/>
          <w:sz w:val="18"/>
          <w:szCs w:val="18"/>
        </w:rPr>
        <w:t>d</w:t>
      </w:r>
      <w:r w:rsidRPr="002A51F5">
        <w:rPr>
          <w:rFonts w:ascii="Times New Roman" w:hAnsi="Times New Roman"/>
          <w:color w:val="000000"/>
          <w:sz w:val="18"/>
          <w:szCs w:val="18"/>
        </w:rPr>
        <w:t xml:space="preserve"> ODK App</w:t>
      </w:r>
    </w:p>
    <w:p w14:paraId="6FBF95EC"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Add New Calculator</w:t>
      </w:r>
    </w:p>
    <w:p w14:paraId="23E76CCE"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Add New Page</w:t>
      </w:r>
    </w:p>
    <w:p w14:paraId="0045EE3C"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Debug ODK with Chrome</w:t>
      </w:r>
    </w:p>
    <w:p w14:paraId="15D12DA5"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Vertical Image Selector</w:t>
      </w:r>
    </w:p>
    <w:p w14:paraId="14D0CF1D" w14:textId="77777777" w:rsidR="00D85BEB" w:rsidRPr="002A51F5"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Information for Making Tab Based ODK Page</w:t>
      </w:r>
    </w:p>
    <w:p w14:paraId="29A647E9" w14:textId="77777777" w:rsidR="00D85BEB" w:rsidRDefault="00D85BEB" w:rsidP="00055916">
      <w:pPr>
        <w:numPr>
          <w:ilvl w:val="0"/>
          <w:numId w:val="9"/>
        </w:numPr>
        <w:textAlignment w:val="baseline"/>
        <w:rPr>
          <w:rFonts w:ascii="Times New Roman" w:hAnsi="Times New Roman"/>
          <w:color w:val="000000"/>
          <w:sz w:val="18"/>
          <w:szCs w:val="18"/>
        </w:rPr>
      </w:pPr>
      <w:r w:rsidRPr="002A51F5">
        <w:rPr>
          <w:rFonts w:ascii="Times New Roman" w:hAnsi="Times New Roman"/>
          <w:color w:val="000000"/>
          <w:sz w:val="18"/>
          <w:szCs w:val="18"/>
        </w:rPr>
        <w:t>Changes to ODK Source Code</w:t>
      </w:r>
    </w:p>
    <w:p w14:paraId="6981CA0A" w14:textId="4C4C4206" w:rsidR="004A379E" w:rsidRPr="004A379E" w:rsidRDefault="004A379E" w:rsidP="004A379E">
      <w:pPr>
        <w:numPr>
          <w:ilvl w:val="0"/>
          <w:numId w:val="9"/>
        </w:numPr>
        <w:textAlignment w:val="baseline"/>
        <w:rPr>
          <w:rFonts w:ascii="Times New Roman" w:hAnsi="Times New Roman"/>
          <w:color w:val="000000"/>
          <w:sz w:val="18"/>
          <w:szCs w:val="18"/>
        </w:rPr>
      </w:pPr>
      <w:r>
        <w:rPr>
          <w:rFonts w:ascii="Times New Roman" w:hAnsi="Times New Roman"/>
          <w:color w:val="000000"/>
          <w:sz w:val="18"/>
          <w:szCs w:val="18"/>
        </w:rPr>
        <w:t>Table 1: List of related work</w:t>
      </w:r>
    </w:p>
    <w:p w14:paraId="6B218067" w14:textId="77777777" w:rsidR="00E3495C" w:rsidRDefault="00E3495C"/>
    <w:p w14:paraId="7F47DBC3" w14:textId="429C677F" w:rsidR="00B0316D" w:rsidRPr="00107CD0" w:rsidRDefault="00B0316D" w:rsidP="00107CD0">
      <w:pPr>
        <w:pStyle w:val="Heading1"/>
      </w:pPr>
      <w:r w:rsidRPr="00107CD0">
        <w:t>Reconstruct Neonatal Assist</w:t>
      </w:r>
    </w:p>
    <w:p w14:paraId="02C6BADC" w14:textId="77777777" w:rsidR="00B0316D" w:rsidRPr="00B0316D" w:rsidRDefault="00B0316D" w:rsidP="00B0316D">
      <w:pPr>
        <w:pStyle w:val="Heading2"/>
        <w:spacing w:before="200"/>
        <w:rPr>
          <w:sz w:val="18"/>
          <w:szCs w:val="18"/>
        </w:rPr>
      </w:pPr>
      <w:r w:rsidRPr="00B0316D">
        <w:rPr>
          <w:color w:val="000000"/>
          <w:sz w:val="18"/>
          <w:szCs w:val="18"/>
        </w:rPr>
        <w:t>Host Locally</w:t>
      </w:r>
    </w:p>
    <w:p w14:paraId="6C66CFA0" w14:textId="4EA739BE" w:rsidR="00B0316D" w:rsidRPr="0014057A" w:rsidRDefault="00B0316D" w:rsidP="0014057A">
      <w:pPr>
        <w:pStyle w:val="NormalWeb"/>
        <w:numPr>
          <w:ilvl w:val="0"/>
          <w:numId w:val="4"/>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Clone this project from </w:t>
      </w:r>
      <w:hyperlink r:id="rId6" w:history="1">
        <w:r w:rsidRPr="00B0316D">
          <w:rPr>
            <w:rStyle w:val="Hyperlink"/>
            <w:rFonts w:ascii="Times New Roman" w:hAnsi="Times New Roman"/>
            <w:color w:val="1155CC"/>
            <w:sz w:val="18"/>
            <w:szCs w:val="18"/>
          </w:rPr>
          <w:t>https://github.com/xiaoj/481web.git</w:t>
        </w:r>
      </w:hyperlink>
      <w:r w:rsidRPr="00B0316D">
        <w:rPr>
          <w:rFonts w:ascii="Times New Roman" w:hAnsi="Times New Roman"/>
          <w:color w:val="000000"/>
          <w:sz w:val="18"/>
          <w:szCs w:val="18"/>
        </w:rPr>
        <w:t>.</w:t>
      </w:r>
      <w:r w:rsidR="0014057A">
        <w:rPr>
          <w:rFonts w:ascii="Times New Roman" w:hAnsi="Times New Roman"/>
          <w:color w:val="000000"/>
          <w:sz w:val="18"/>
          <w:szCs w:val="18"/>
        </w:rPr>
        <w:t xml:space="preserve"> </w:t>
      </w:r>
      <w:r w:rsidRPr="0014057A">
        <w:rPr>
          <w:rFonts w:ascii="Times New Roman" w:hAnsi="Times New Roman"/>
          <w:color w:val="000000"/>
          <w:sz w:val="18"/>
          <w:szCs w:val="18"/>
        </w:rPr>
        <w:t>Code is included in this package as well.</w:t>
      </w:r>
    </w:p>
    <w:p w14:paraId="3F381906" w14:textId="3448FA38"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a terminal and cd to the project root</w:t>
      </w:r>
      <w:r w:rsidR="00FC1F6C">
        <w:rPr>
          <w:rFonts w:ascii="Times New Roman" w:hAnsi="Times New Roman"/>
          <w:color w:val="000000"/>
          <w:sz w:val="18"/>
          <w:szCs w:val="18"/>
        </w:rPr>
        <w:t>.</w:t>
      </w:r>
    </w:p>
    <w:p w14:paraId="6624C43C" w14:textId="05D6BA96"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Run the following command</w:t>
      </w:r>
      <w:proofErr w:type="gramStart"/>
      <w:r w:rsidRPr="00B0316D">
        <w:rPr>
          <w:rFonts w:ascii="Times New Roman" w:hAnsi="Times New Roman"/>
          <w:color w:val="000000"/>
          <w:sz w:val="18"/>
          <w:szCs w:val="18"/>
        </w:rPr>
        <w:t>: ./</w:t>
      </w:r>
      <w:proofErr w:type="gramEnd"/>
      <w:r w:rsidRPr="00B0316D">
        <w:rPr>
          <w:rFonts w:ascii="Times New Roman" w:hAnsi="Times New Roman"/>
          <w:color w:val="000000"/>
          <w:sz w:val="18"/>
          <w:szCs w:val="18"/>
        </w:rPr>
        <w:t xml:space="preserve">node app.js. Note: The terminal will not output </w:t>
      </w:r>
      <w:r w:rsidR="00CC6D45" w:rsidRPr="00B0316D">
        <w:rPr>
          <w:rFonts w:ascii="Times New Roman" w:hAnsi="Times New Roman"/>
          <w:color w:val="000000"/>
          <w:sz w:val="18"/>
          <w:szCs w:val="18"/>
        </w:rPr>
        <w:t>anything;</w:t>
      </w:r>
      <w:r w:rsidRPr="00B0316D">
        <w:rPr>
          <w:rFonts w:ascii="Times New Roman" w:hAnsi="Times New Roman"/>
          <w:color w:val="000000"/>
          <w:sz w:val="18"/>
          <w:szCs w:val="18"/>
        </w:rPr>
        <w:t xml:space="preserve"> it will just display a flashing cursor.</w:t>
      </w:r>
    </w:p>
    <w:p w14:paraId="2B890F75" w14:textId="6EB4108E" w:rsidR="00B0316D" w:rsidRPr="00B0316D" w:rsidRDefault="00B0316D"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browser and navigate to localhost</w:t>
      </w:r>
      <w:proofErr w:type="gramStart"/>
      <w:r w:rsidRPr="00B0316D">
        <w:rPr>
          <w:rFonts w:ascii="Times New Roman" w:hAnsi="Times New Roman"/>
          <w:color w:val="000000"/>
          <w:sz w:val="18"/>
          <w:szCs w:val="18"/>
        </w:rPr>
        <w:t>:8888</w:t>
      </w:r>
      <w:proofErr w:type="gramEnd"/>
      <w:r w:rsidRPr="00B0316D">
        <w:rPr>
          <w:rFonts w:ascii="Times New Roman" w:hAnsi="Times New Roman"/>
          <w:color w:val="000000"/>
          <w:sz w:val="18"/>
          <w:szCs w:val="18"/>
        </w:rPr>
        <w:t>. Note: you must clear your browser's cache and saved app</w:t>
      </w:r>
      <w:r w:rsidR="00FC1F6C">
        <w:rPr>
          <w:rFonts w:ascii="Times New Roman" w:hAnsi="Times New Roman"/>
          <w:color w:val="000000"/>
          <w:sz w:val="18"/>
          <w:szCs w:val="18"/>
        </w:rPr>
        <w:t>.</w:t>
      </w:r>
    </w:p>
    <w:p w14:paraId="4422D74B" w14:textId="1089162D" w:rsidR="00B0316D" w:rsidRPr="00B0316D" w:rsidRDefault="00CC6D45" w:rsidP="00B0316D">
      <w:pPr>
        <w:pStyle w:val="NormalWeb"/>
        <w:numPr>
          <w:ilvl w:val="0"/>
          <w:numId w:val="5"/>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Data</w:t>
      </w:r>
      <w:r w:rsidR="00B0316D" w:rsidRPr="00B0316D">
        <w:rPr>
          <w:rFonts w:ascii="Times New Roman" w:hAnsi="Times New Roman"/>
          <w:color w:val="000000"/>
          <w:sz w:val="18"/>
          <w:szCs w:val="18"/>
        </w:rPr>
        <w:t xml:space="preserve"> </w:t>
      </w:r>
      <w:proofErr w:type="spellStart"/>
      <w:r w:rsidR="00B0316D" w:rsidRPr="00B0316D">
        <w:rPr>
          <w:rFonts w:ascii="Times New Roman" w:hAnsi="Times New Roman"/>
          <w:color w:val="000000"/>
          <w:sz w:val="18"/>
          <w:szCs w:val="18"/>
        </w:rPr>
        <w:t>everytime</w:t>
      </w:r>
      <w:proofErr w:type="spellEnd"/>
      <w:r w:rsidR="00B0316D" w:rsidRPr="00B0316D">
        <w:rPr>
          <w:rFonts w:ascii="Times New Roman" w:hAnsi="Times New Roman"/>
          <w:color w:val="000000"/>
          <w:sz w:val="18"/>
          <w:szCs w:val="18"/>
        </w:rPr>
        <w:t xml:space="preserve"> the app changes.</w:t>
      </w:r>
    </w:p>
    <w:p w14:paraId="07AA1F48" w14:textId="77777777" w:rsidR="00B0316D" w:rsidRPr="00B0316D" w:rsidRDefault="00B0316D" w:rsidP="00B0316D">
      <w:pPr>
        <w:pStyle w:val="Heading2"/>
        <w:spacing w:before="200"/>
        <w:rPr>
          <w:sz w:val="18"/>
          <w:szCs w:val="18"/>
        </w:rPr>
      </w:pPr>
      <w:r w:rsidRPr="00B0316D">
        <w:rPr>
          <w:color w:val="000000"/>
          <w:sz w:val="18"/>
          <w:szCs w:val="18"/>
        </w:rPr>
        <w:t xml:space="preserve">Host on </w:t>
      </w:r>
      <w:proofErr w:type="spellStart"/>
      <w:r w:rsidRPr="00B0316D">
        <w:rPr>
          <w:color w:val="000000"/>
          <w:sz w:val="18"/>
          <w:szCs w:val="18"/>
        </w:rPr>
        <w:t>Heroku</w:t>
      </w:r>
      <w:proofErr w:type="spellEnd"/>
    </w:p>
    <w:p w14:paraId="247EC820" w14:textId="77777777"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Clone this project.</w:t>
      </w:r>
    </w:p>
    <w:p w14:paraId="2ED04B98" w14:textId="77777777"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Open a terminal and cd to the project root.</w:t>
      </w:r>
    </w:p>
    <w:p w14:paraId="07F0C324" w14:textId="0CEC0C1A" w:rsidR="00B0316D" w:rsidRPr="00B0316D" w:rsidRDefault="00B0316D" w:rsidP="00B0316D">
      <w:pPr>
        <w:pStyle w:val="NormalWeb"/>
        <w:numPr>
          <w:ilvl w:val="0"/>
          <w:numId w:val="6"/>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Run the following command: </w:t>
      </w:r>
      <w:proofErr w:type="spellStart"/>
      <w:r w:rsidRPr="00B0316D">
        <w:rPr>
          <w:rFonts w:ascii="Times New Roman" w:hAnsi="Times New Roman"/>
          <w:color w:val="000000"/>
          <w:sz w:val="18"/>
          <w:szCs w:val="18"/>
        </w:rPr>
        <w:t>git</w:t>
      </w:r>
      <w:proofErr w:type="spellEnd"/>
      <w:r w:rsidRPr="00B0316D">
        <w:rPr>
          <w:rFonts w:ascii="Times New Roman" w:hAnsi="Times New Roman"/>
          <w:color w:val="000000"/>
          <w:sz w:val="18"/>
          <w:szCs w:val="18"/>
        </w:rPr>
        <w:t xml:space="preserve"> push</w:t>
      </w:r>
      <w:r w:rsidR="00FC1F6C">
        <w:rPr>
          <w:rFonts w:ascii="Times New Roman" w:hAnsi="Times New Roman"/>
          <w:color w:val="000000"/>
          <w:sz w:val="18"/>
          <w:szCs w:val="18"/>
        </w:rPr>
        <w:t>.</w:t>
      </w:r>
    </w:p>
    <w:p w14:paraId="3A7AE30B" w14:textId="77777777" w:rsidR="00B0316D" w:rsidRPr="00B0316D" w:rsidRDefault="00B0316D" w:rsidP="00B0316D">
      <w:pPr>
        <w:pStyle w:val="Heading2"/>
        <w:spacing w:before="200"/>
        <w:rPr>
          <w:sz w:val="18"/>
          <w:szCs w:val="18"/>
        </w:rPr>
      </w:pPr>
      <w:r w:rsidRPr="00B0316D">
        <w:rPr>
          <w:color w:val="000000"/>
          <w:sz w:val="18"/>
          <w:szCs w:val="18"/>
        </w:rPr>
        <w:t>Files to Note</w:t>
      </w:r>
    </w:p>
    <w:p w14:paraId="1764E1DC"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 xml:space="preserve">/app.js - This is a node.js app which redirects a user to the </w:t>
      </w:r>
      <w:proofErr w:type="spellStart"/>
      <w:r w:rsidRPr="00B0316D">
        <w:rPr>
          <w:rFonts w:ascii="Times New Roman" w:hAnsi="Times New Roman"/>
          <w:color w:val="000000"/>
          <w:sz w:val="18"/>
          <w:szCs w:val="18"/>
        </w:rPr>
        <w:t>odk</w:t>
      </w:r>
      <w:proofErr w:type="spellEnd"/>
      <w:r w:rsidRPr="00B0316D">
        <w:rPr>
          <w:rFonts w:ascii="Times New Roman" w:hAnsi="Times New Roman"/>
          <w:color w:val="000000"/>
          <w:sz w:val="18"/>
          <w:szCs w:val="18"/>
        </w:rPr>
        <w:t xml:space="preserve"> app.</w:t>
      </w:r>
    </w:p>
    <w:p w14:paraId="143965A1" w14:textId="7AA054C2"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/default - This directory contains the code for ODK. You can learn more about ODK</w:t>
      </w:r>
      <w:r w:rsidR="00CA7315">
        <w:rPr>
          <w:rFonts w:ascii="Times New Roman" w:hAnsi="Times New Roman"/>
          <w:color w:val="000000"/>
          <w:sz w:val="18"/>
          <w:szCs w:val="18"/>
        </w:rPr>
        <w:t xml:space="preserve">: </w:t>
      </w:r>
      <w:r w:rsidR="00CA7315" w:rsidRPr="00CA7315">
        <w:rPr>
          <w:rFonts w:ascii="Times New Roman" w:hAnsi="Times New Roman"/>
          <w:color w:val="000000"/>
          <w:sz w:val="18"/>
          <w:szCs w:val="18"/>
        </w:rPr>
        <w:t>http://opendatakit.org/use/collect/</w:t>
      </w:r>
    </w:p>
    <w:p w14:paraId="78FC878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/neonatal - This directory contains the code specific to our app. You can learn more about the architecture of our app from our paper.</w:t>
      </w:r>
    </w:p>
    <w:p w14:paraId="0AE7850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/Presentation - Contains the final version and supporting files for our presentation.</w:t>
      </w:r>
    </w:p>
    <w:p w14:paraId="6EE65E16"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/paper - Contains the final version and supporting files for our paper.</w:t>
      </w:r>
    </w:p>
    <w:p w14:paraId="16B47352" w14:textId="77777777" w:rsidR="00B0316D" w:rsidRPr="00B0316D" w:rsidRDefault="00B0316D" w:rsidP="00B0316D">
      <w:pPr>
        <w:pStyle w:val="NormalWeb"/>
        <w:numPr>
          <w:ilvl w:val="0"/>
          <w:numId w:val="7"/>
        </w:numPr>
        <w:spacing w:before="0" w:beforeAutospacing="0" w:after="0" w:afterAutospacing="0"/>
        <w:textAlignment w:val="baseline"/>
        <w:rPr>
          <w:rFonts w:ascii="Times New Roman" w:hAnsi="Times New Roman"/>
          <w:color w:val="000000"/>
          <w:sz w:val="18"/>
          <w:szCs w:val="18"/>
        </w:rPr>
      </w:pPr>
      <w:proofErr w:type="spellStart"/>
      <w:proofErr w:type="gramStart"/>
      <w:r w:rsidRPr="00B0316D">
        <w:rPr>
          <w:rFonts w:ascii="Times New Roman" w:hAnsi="Times New Roman"/>
          <w:color w:val="000000"/>
          <w:sz w:val="18"/>
          <w:szCs w:val="18"/>
        </w:rPr>
        <w:t>convertPhantom</w:t>
      </w:r>
      <w:proofErr w:type="spellEnd"/>
      <w:proofErr w:type="gramEnd"/>
      <w:r w:rsidRPr="00B0316D">
        <w:rPr>
          <w:rFonts w:ascii="Times New Roman" w:hAnsi="Times New Roman"/>
          <w:color w:val="000000"/>
          <w:sz w:val="18"/>
          <w:szCs w:val="18"/>
        </w:rPr>
        <w:t xml:space="preserve"> - command line conversion from </w:t>
      </w:r>
      <w:proofErr w:type="spellStart"/>
      <w:r w:rsidRPr="00B0316D">
        <w:rPr>
          <w:rFonts w:ascii="Times New Roman" w:hAnsi="Times New Roman"/>
          <w:color w:val="000000"/>
          <w:sz w:val="18"/>
          <w:szCs w:val="18"/>
        </w:rPr>
        <w:t>xlsx</w:t>
      </w:r>
      <w:proofErr w:type="spellEnd"/>
      <w:r w:rsidRPr="00B0316D">
        <w:rPr>
          <w:rFonts w:ascii="Times New Roman" w:hAnsi="Times New Roman"/>
          <w:color w:val="000000"/>
          <w:sz w:val="18"/>
          <w:szCs w:val="18"/>
        </w:rPr>
        <w:t xml:space="preserve"> to </w:t>
      </w:r>
      <w:proofErr w:type="spellStart"/>
      <w:r w:rsidRPr="00B0316D">
        <w:rPr>
          <w:rFonts w:ascii="Times New Roman" w:hAnsi="Times New Roman"/>
          <w:color w:val="000000"/>
          <w:sz w:val="18"/>
          <w:szCs w:val="18"/>
        </w:rPr>
        <w:t>json</w:t>
      </w:r>
      <w:proofErr w:type="spellEnd"/>
      <w:r w:rsidRPr="00B0316D">
        <w:rPr>
          <w:rFonts w:ascii="Times New Roman" w:hAnsi="Times New Roman"/>
          <w:color w:val="000000"/>
          <w:sz w:val="18"/>
          <w:szCs w:val="18"/>
        </w:rPr>
        <w:t>.</w:t>
      </w:r>
    </w:p>
    <w:p w14:paraId="23B8D80C" w14:textId="77777777" w:rsidR="00B0316D" w:rsidRPr="00B0316D" w:rsidRDefault="00B0316D" w:rsidP="00B0316D">
      <w:pPr>
        <w:pStyle w:val="Heading2"/>
        <w:spacing w:before="200"/>
        <w:rPr>
          <w:sz w:val="18"/>
          <w:szCs w:val="18"/>
        </w:rPr>
      </w:pPr>
      <w:r w:rsidRPr="00B0316D">
        <w:rPr>
          <w:color w:val="000000"/>
          <w:sz w:val="18"/>
          <w:szCs w:val="18"/>
        </w:rPr>
        <w:t>Convert Spreadsheet to JSON</w:t>
      </w:r>
    </w:p>
    <w:p w14:paraId="0545143D" w14:textId="5699064E" w:rsidR="00B0316D" w:rsidRPr="00B0316D" w:rsidRDefault="00B0316D" w:rsidP="00B0316D">
      <w:pPr>
        <w:pStyle w:val="NormalWeb"/>
        <w:numPr>
          <w:ilvl w:val="0"/>
          <w:numId w:val="8"/>
        </w:numPr>
        <w:spacing w:before="0" w:beforeAutospacing="0" w:after="0" w:afterAutospacing="0"/>
        <w:textAlignment w:val="baseline"/>
        <w:rPr>
          <w:rFonts w:ascii="Times New Roman" w:hAnsi="Times New Roman"/>
          <w:color w:val="000000"/>
          <w:sz w:val="18"/>
          <w:szCs w:val="18"/>
        </w:rPr>
      </w:pPr>
      <w:r w:rsidRPr="00B0316D">
        <w:rPr>
          <w:rFonts w:ascii="Times New Roman" w:hAnsi="Times New Roman"/>
          <w:color w:val="000000"/>
          <w:sz w:val="18"/>
          <w:szCs w:val="18"/>
        </w:rPr>
        <w:t>cd into project root</w:t>
      </w:r>
      <w:r w:rsidR="00FC1F6C">
        <w:rPr>
          <w:rFonts w:ascii="Times New Roman" w:hAnsi="Times New Roman"/>
          <w:color w:val="000000"/>
          <w:sz w:val="18"/>
          <w:szCs w:val="18"/>
        </w:rPr>
        <w:t>.</w:t>
      </w:r>
    </w:p>
    <w:p w14:paraId="46260D66" w14:textId="715E06BE" w:rsidR="00B0316D" w:rsidRPr="00B0316D" w:rsidRDefault="00CC6D45" w:rsidP="00B0316D">
      <w:pPr>
        <w:numPr>
          <w:ilvl w:val="0"/>
          <w:numId w:val="8"/>
        </w:numPr>
        <w:spacing w:before="100" w:beforeAutospacing="1" w:after="100" w:afterAutospacing="1"/>
        <w:textAlignment w:val="baseline"/>
        <w:rPr>
          <w:rFonts w:ascii="Times New Roman" w:eastAsia="Times New Roman" w:hAnsi="Times New Roman" w:cs="Times New Roman"/>
          <w:color w:val="000000"/>
          <w:sz w:val="18"/>
          <w:szCs w:val="18"/>
        </w:rPr>
      </w:pPr>
      <w:proofErr w:type="gramStart"/>
      <w:r w:rsidRPr="00B0316D">
        <w:rPr>
          <w:rFonts w:ascii="Times New Roman" w:eastAsia="Times New Roman" w:hAnsi="Times New Roman" w:cs="Times New Roman"/>
          <w:color w:val="000000"/>
          <w:sz w:val="18"/>
          <w:szCs w:val="18"/>
        </w:rPr>
        <w:t>Run</w:t>
      </w:r>
      <w:r w:rsidR="00B0316D" w:rsidRPr="00B0316D">
        <w:rPr>
          <w:rFonts w:ascii="Times New Roman" w:eastAsia="Times New Roman" w:hAnsi="Times New Roman" w:cs="Times New Roman"/>
          <w:color w:val="000000"/>
          <w:sz w:val="18"/>
          <w:szCs w:val="18"/>
        </w:rPr>
        <w:t xml:space="preserve"> ./</w:t>
      </w:r>
      <w:proofErr w:type="spellStart"/>
      <w:proofErr w:type="gramEnd"/>
      <w:r w:rsidR="00B0316D" w:rsidRPr="00B0316D">
        <w:rPr>
          <w:rFonts w:ascii="Times New Roman" w:eastAsia="Times New Roman" w:hAnsi="Times New Roman" w:cs="Times New Roman"/>
          <w:color w:val="000000"/>
          <w:sz w:val="18"/>
          <w:szCs w:val="18"/>
        </w:rPr>
        <w:t>phantomjs</w:t>
      </w:r>
      <w:proofErr w:type="spellEnd"/>
      <w:r w:rsidR="00B0316D" w:rsidRPr="00B0316D">
        <w:rPr>
          <w:rFonts w:ascii="Times New Roman" w:eastAsia="Times New Roman" w:hAnsi="Times New Roman" w:cs="Times New Roman"/>
          <w:color w:val="000000"/>
          <w:sz w:val="18"/>
          <w:szCs w:val="18"/>
        </w:rPr>
        <w:t xml:space="preserve"> </w:t>
      </w:r>
      <w:proofErr w:type="spellStart"/>
      <w:r w:rsidR="00B0316D" w:rsidRPr="00B0316D">
        <w:rPr>
          <w:rFonts w:ascii="Times New Roman" w:eastAsia="Times New Roman" w:hAnsi="Times New Roman" w:cs="Times New Roman"/>
          <w:color w:val="000000"/>
          <w:sz w:val="18"/>
          <w:szCs w:val="18"/>
        </w:rPr>
        <w:t>convertPhantom</w:t>
      </w:r>
      <w:proofErr w:type="spellEnd"/>
      <w:r w:rsidR="00B0316D" w:rsidRPr="00B0316D">
        <w:rPr>
          <w:rFonts w:ascii="Times New Roman" w:eastAsia="Times New Roman" w:hAnsi="Times New Roman" w:cs="Times New Roman"/>
          <w:color w:val="000000"/>
          <w:sz w:val="18"/>
          <w:szCs w:val="18"/>
        </w:rPr>
        <w:t xml:space="preserve"> neonatal/neonatal.xlsx &gt; neonatal/formDef.js</w:t>
      </w:r>
    </w:p>
    <w:p w14:paraId="3CDCE676" w14:textId="77777777" w:rsidR="00B0316D" w:rsidRDefault="00B0316D" w:rsidP="002E1302"/>
    <w:p w14:paraId="2BCFDCDE" w14:textId="77777777" w:rsidR="00BB1590" w:rsidRDefault="00BB1590" w:rsidP="002E1302"/>
    <w:p w14:paraId="6058FEA6" w14:textId="77777777" w:rsidR="00BB1590" w:rsidRDefault="00BB1590" w:rsidP="002E1302"/>
    <w:p w14:paraId="512E0384" w14:textId="77777777" w:rsidR="00BB1590" w:rsidRDefault="00BB1590" w:rsidP="002E1302"/>
    <w:p w14:paraId="6D49B74B" w14:textId="77777777" w:rsidR="00BB1590" w:rsidRDefault="00BB1590" w:rsidP="002E1302"/>
    <w:p w14:paraId="40099801" w14:textId="77777777" w:rsidR="00BB1590" w:rsidRDefault="00BB1590" w:rsidP="002E1302"/>
    <w:p w14:paraId="4B193D99" w14:textId="77777777" w:rsidR="00BB1590" w:rsidRDefault="00BB1590" w:rsidP="002E1302"/>
    <w:p w14:paraId="225CEB41" w14:textId="77777777" w:rsidR="00BB1590" w:rsidRDefault="00BB1590" w:rsidP="002E1302"/>
    <w:p w14:paraId="61B9D9D4" w14:textId="77777777" w:rsidR="00BB1590" w:rsidRDefault="00BB1590" w:rsidP="002E1302"/>
    <w:p w14:paraId="31E68337" w14:textId="77777777" w:rsidR="00BB1590" w:rsidRDefault="00BB1590" w:rsidP="002E1302"/>
    <w:p w14:paraId="7344AFB7" w14:textId="77777777" w:rsidR="00BB1590" w:rsidRDefault="00BB1590" w:rsidP="002E1302"/>
    <w:p w14:paraId="2D15FE69" w14:textId="77777777" w:rsidR="00BB1590" w:rsidRDefault="00BB1590" w:rsidP="002E1302"/>
    <w:p w14:paraId="3FCDD098" w14:textId="77777777" w:rsidR="00BB1590" w:rsidRDefault="00BB1590" w:rsidP="002E1302"/>
    <w:p w14:paraId="7D62C5C6" w14:textId="57409519" w:rsidR="00BB1590" w:rsidRPr="00956931" w:rsidRDefault="002E1302" w:rsidP="00BB1590">
      <w:pPr>
        <w:pStyle w:val="Heading1"/>
      </w:pPr>
      <w:r>
        <w:lastRenderedPageBreak/>
        <w:t>Layout of XLSX Spreadsheet</w:t>
      </w:r>
    </w:p>
    <w:p w14:paraId="62E63DAD" w14:textId="7CC6780F" w:rsidR="00BB1590" w:rsidRPr="00E52330" w:rsidRDefault="00BB1590" w:rsidP="00BB1590">
      <w:pPr>
        <w:rPr>
          <w:rFonts w:ascii="Times New Roman" w:hAnsi="Times New Roman" w:cs="Times New Roman"/>
          <w:b/>
        </w:rPr>
      </w:pPr>
      <w:r>
        <w:rPr>
          <w:rFonts w:ascii="Times New Roman" w:hAnsi="Times New Roman" w:cs="Times New Roman"/>
          <w:b/>
        </w:rPr>
        <w:t xml:space="preserve">Neonatal.xlsx </w:t>
      </w:r>
      <w:r w:rsidRPr="00E52330">
        <w:rPr>
          <w:rFonts w:ascii="Times New Roman" w:hAnsi="Times New Roman" w:cs="Times New Roman"/>
          <w:b/>
        </w:rPr>
        <w:t>Overall</w:t>
      </w:r>
    </w:p>
    <w:p w14:paraId="35D8F229" w14:textId="77777777" w:rsidR="00BB1590" w:rsidRPr="00BB1590" w:rsidRDefault="00BB1590" w:rsidP="00BB1590">
      <w:pPr>
        <w:rPr>
          <w:rFonts w:ascii="Times New Roman" w:hAnsi="Times New Roman" w:cs="Times New Roman"/>
          <w:sz w:val="18"/>
          <w:szCs w:val="18"/>
        </w:rPr>
      </w:pPr>
      <w:r w:rsidRPr="00BB1590">
        <w:rPr>
          <w:rFonts w:ascii="Times New Roman" w:hAnsi="Times New Roman" w:cs="Times New Roman"/>
          <w:sz w:val="18"/>
          <w:szCs w:val="18"/>
        </w:rPr>
        <w:t>The layout of Neonatal Assist Application is in the Excel Form named “neonatal.xlsx”.  There are currently 5 tabs in the excel sheet including “survey”, “choices”, “calculates”,  “</w:t>
      </w:r>
      <w:proofErr w:type="spellStart"/>
      <w:r w:rsidRPr="00BB1590">
        <w:rPr>
          <w:rFonts w:ascii="Times New Roman" w:hAnsi="Times New Roman" w:cs="Times New Roman"/>
          <w:sz w:val="18"/>
          <w:szCs w:val="18"/>
        </w:rPr>
        <w:t>prompt_types</w:t>
      </w:r>
      <w:proofErr w:type="spellEnd"/>
      <w:r w:rsidRPr="00BB1590">
        <w:rPr>
          <w:rFonts w:ascii="Times New Roman" w:hAnsi="Times New Roman" w:cs="Times New Roman"/>
          <w:sz w:val="18"/>
          <w:szCs w:val="18"/>
        </w:rPr>
        <w:t xml:space="preserve">”, “settings”. </w:t>
      </w:r>
    </w:p>
    <w:p w14:paraId="5ECEE057" w14:textId="77777777" w:rsidR="00BB1590" w:rsidRPr="00BB1590" w:rsidRDefault="00BB1590" w:rsidP="00BB1590">
      <w:pPr>
        <w:rPr>
          <w:rFonts w:ascii="Times New Roman" w:hAnsi="Times New Roman" w:cs="Times New Roman"/>
          <w:sz w:val="18"/>
          <w:szCs w:val="18"/>
        </w:rPr>
      </w:pPr>
    </w:p>
    <w:p w14:paraId="41815474" w14:textId="38DDA5BC"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.1 The “survey” sheet is the main layout of the application.</w:t>
      </w:r>
    </w:p>
    <w:p w14:paraId="1991C0BB" w14:textId="71B80246"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.2 The “choices” sheet contains different lists of items specified by unique name.</w:t>
      </w:r>
    </w:p>
    <w:p w14:paraId="079B9091" w14:textId="1031F366"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.3 The “calculates” sheet contains calculation formula.</w:t>
      </w:r>
    </w:p>
    <w:p w14:paraId="7605BADA" w14:textId="7FA331F7"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.4 The “</w:t>
      </w:r>
      <w:proofErr w:type="spellStart"/>
      <w:r w:rsidRPr="00BB1590">
        <w:rPr>
          <w:rFonts w:ascii="Times New Roman" w:hAnsi="Times New Roman" w:cs="Times New Roman"/>
          <w:sz w:val="18"/>
          <w:szCs w:val="18"/>
        </w:rPr>
        <w:t>prompt_types</w:t>
      </w:r>
      <w:proofErr w:type="spellEnd"/>
      <w:r w:rsidRPr="00BB1590">
        <w:rPr>
          <w:rFonts w:ascii="Times New Roman" w:hAnsi="Times New Roman" w:cs="Times New Roman"/>
          <w:sz w:val="18"/>
          <w:szCs w:val="18"/>
        </w:rPr>
        <w:t>” sheet is for specify additional prompt types.</w:t>
      </w:r>
    </w:p>
    <w:p w14:paraId="54DE3587" w14:textId="2778B0E4" w:rsidR="00BB1590" w:rsidRPr="00BB1590" w:rsidRDefault="00BB1590" w:rsidP="00BB1590">
      <w:pPr>
        <w:rPr>
          <w:rFonts w:ascii="Times New Roman" w:hAnsi="Times New Roman" w:cs="Times New Roman"/>
          <w:sz w:val="18"/>
          <w:szCs w:val="18"/>
        </w:rPr>
      </w:pPr>
      <w:r>
        <w:rPr>
          <w:rFonts w:ascii="Times New Roman" w:hAnsi="Times New Roman" w:cs="Times New Roman"/>
          <w:sz w:val="18"/>
          <w:szCs w:val="18"/>
        </w:rPr>
        <w:t>2</w:t>
      </w:r>
      <w:r w:rsidRPr="00BB1590">
        <w:rPr>
          <w:rFonts w:ascii="Times New Roman" w:hAnsi="Times New Roman" w:cs="Times New Roman"/>
          <w:sz w:val="18"/>
          <w:szCs w:val="18"/>
        </w:rPr>
        <w:t>.5 The “settings” sheet contains form id, form title, etc.</w:t>
      </w:r>
    </w:p>
    <w:p w14:paraId="6BB87174" w14:textId="77777777" w:rsidR="00BB1590" w:rsidRPr="00BB1590" w:rsidRDefault="00BB1590" w:rsidP="00BB1590">
      <w:pPr>
        <w:rPr>
          <w:rFonts w:ascii="Times New Roman" w:hAnsi="Times New Roman" w:cs="Times New Roman"/>
          <w:sz w:val="18"/>
          <w:szCs w:val="18"/>
        </w:rPr>
      </w:pPr>
    </w:p>
    <w:p w14:paraId="1DE5612F" w14:textId="77777777" w:rsidR="00BB1590" w:rsidRPr="00BB1590" w:rsidRDefault="00BB1590" w:rsidP="00BB1590">
      <w:pPr>
        <w:rPr>
          <w:rFonts w:ascii="Times New Roman" w:hAnsi="Times New Roman" w:cs="Times New Roman"/>
          <w:sz w:val="18"/>
          <w:szCs w:val="18"/>
        </w:rPr>
      </w:pPr>
      <w:r w:rsidRPr="00BB1590">
        <w:rPr>
          <w:rFonts w:ascii="Times New Roman" w:hAnsi="Times New Roman" w:cs="Times New Roman"/>
          <w:sz w:val="18"/>
          <w:szCs w:val="18"/>
        </w:rPr>
        <w:t>For more information of ODK Survey:</w:t>
      </w:r>
    </w:p>
    <w:p w14:paraId="03CE0D3D" w14:textId="77777777" w:rsidR="00BB1590" w:rsidRPr="00BB1590" w:rsidRDefault="006C03B3" w:rsidP="00BB1590">
      <w:pPr>
        <w:rPr>
          <w:rFonts w:ascii="Times New Roman" w:eastAsia="Times New Roman" w:hAnsi="Times New Roman" w:cs="Times New Roman"/>
          <w:sz w:val="18"/>
          <w:szCs w:val="18"/>
        </w:rPr>
      </w:pPr>
      <w:hyperlink r:id="rId7" w:anchor="survey" w:history="1">
        <w:r w:rsidR="00BB1590" w:rsidRPr="00BB1590">
          <w:rPr>
            <w:rFonts w:ascii="Times New Roman" w:eastAsia="Times New Roman" w:hAnsi="Times New Roman" w:cs="Times New Roman"/>
            <w:color w:val="1155CC"/>
            <w:sz w:val="18"/>
            <w:szCs w:val="18"/>
            <w:u w:val="single"/>
          </w:rPr>
          <w:t>http://code.google.com/p/opendatakit/wiki/XLSForm2Docs#survey</w:t>
        </w:r>
      </w:hyperlink>
    </w:p>
    <w:p w14:paraId="12DE8360" w14:textId="77777777" w:rsidR="00BB1590" w:rsidRPr="00E52330" w:rsidRDefault="00BB1590" w:rsidP="00BB1590">
      <w:pPr>
        <w:rPr>
          <w:rFonts w:ascii="Times New Roman" w:hAnsi="Times New Roman" w:cs="Times New Roman"/>
        </w:rPr>
      </w:pPr>
    </w:p>
    <w:p w14:paraId="775E5643" w14:textId="591B689E" w:rsidR="00BB1590" w:rsidRPr="00BB1590" w:rsidRDefault="00BB1590" w:rsidP="00BB1590">
      <w:pPr>
        <w:rPr>
          <w:rFonts w:ascii="Times New Roman" w:hAnsi="Times New Roman" w:cs="Times New Roman"/>
          <w:b/>
        </w:rPr>
      </w:pPr>
      <w:r w:rsidRPr="00BB1590">
        <w:rPr>
          <w:rFonts w:ascii="Times New Roman" w:hAnsi="Times New Roman" w:cs="Times New Roman"/>
          <w:b/>
        </w:rPr>
        <w:t>2.1 “Survey” sheet</w:t>
      </w:r>
    </w:p>
    <w:tbl>
      <w:tblPr>
        <w:tblpPr w:leftFromText="180" w:rightFromText="180" w:vertAnchor="page" w:horzAnchor="page" w:tblpX="1729" w:tblpY="5041"/>
        <w:tblW w:w="9188" w:type="dxa"/>
        <w:tblLook w:val="04A0" w:firstRow="1" w:lastRow="0" w:firstColumn="1" w:lastColumn="0" w:noHBand="0" w:noVBand="1"/>
      </w:tblPr>
      <w:tblGrid>
        <w:gridCol w:w="565"/>
        <w:gridCol w:w="2081"/>
        <w:gridCol w:w="1636"/>
        <w:gridCol w:w="1201"/>
        <w:gridCol w:w="3705"/>
      </w:tblGrid>
      <w:tr w:rsidR="00956931" w:rsidRPr="004C1DA9" w14:paraId="1772A0F1" w14:textId="77777777" w:rsidTr="00956931">
        <w:trPr>
          <w:trHeight w:val="300"/>
        </w:trPr>
        <w:tc>
          <w:tcPr>
            <w:tcW w:w="565" w:type="dxa"/>
            <w:tcBorders>
              <w:top w:val="nil"/>
              <w:left w:val="nil"/>
              <w:bottom w:val="nil"/>
              <w:right w:val="nil"/>
            </w:tcBorders>
            <w:shd w:val="clear" w:color="auto" w:fill="auto"/>
            <w:noWrap/>
            <w:vAlign w:val="bottom"/>
            <w:hideMark/>
          </w:tcPr>
          <w:p w14:paraId="04F979AB" w14:textId="77777777" w:rsidR="00956931" w:rsidRPr="004C1DA9" w:rsidRDefault="00956931" w:rsidP="00956931">
            <w:pPr>
              <w:rPr>
                <w:rFonts w:ascii="Times New Roman" w:eastAsia="Times New Roman" w:hAnsi="Times New Roman" w:cs="Times New Roman"/>
                <w:i/>
                <w:iCs/>
                <w:color w:val="000000"/>
                <w:sz w:val="18"/>
                <w:szCs w:val="18"/>
              </w:rPr>
            </w:pPr>
            <w:proofErr w:type="gramStart"/>
            <w:r w:rsidRPr="004C1DA9">
              <w:rPr>
                <w:rFonts w:ascii="Times New Roman" w:eastAsia="Times New Roman" w:hAnsi="Times New Roman" w:cs="Times New Roman"/>
                <w:i/>
                <w:iCs/>
                <w:color w:val="000000"/>
                <w:sz w:val="18"/>
                <w:szCs w:val="18"/>
              </w:rPr>
              <w:t>line</w:t>
            </w:r>
            <w:proofErr w:type="gramEnd"/>
          </w:p>
        </w:tc>
        <w:tc>
          <w:tcPr>
            <w:tcW w:w="2081" w:type="dxa"/>
            <w:tcBorders>
              <w:top w:val="nil"/>
              <w:left w:val="nil"/>
              <w:bottom w:val="nil"/>
              <w:right w:val="nil"/>
            </w:tcBorders>
            <w:shd w:val="clear" w:color="auto" w:fill="auto"/>
            <w:noWrap/>
            <w:vAlign w:val="bottom"/>
            <w:hideMark/>
          </w:tcPr>
          <w:p w14:paraId="71BD4AE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type</w:t>
            </w:r>
            <w:proofErr w:type="gramEnd"/>
          </w:p>
        </w:tc>
        <w:tc>
          <w:tcPr>
            <w:tcW w:w="1636" w:type="dxa"/>
            <w:tcBorders>
              <w:top w:val="nil"/>
              <w:left w:val="nil"/>
              <w:bottom w:val="nil"/>
              <w:right w:val="nil"/>
            </w:tcBorders>
            <w:shd w:val="clear" w:color="auto" w:fill="auto"/>
            <w:noWrap/>
            <w:vAlign w:val="bottom"/>
            <w:hideMark/>
          </w:tcPr>
          <w:p w14:paraId="05F00340"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name</w:t>
            </w:r>
            <w:proofErr w:type="gramEnd"/>
          </w:p>
        </w:tc>
        <w:tc>
          <w:tcPr>
            <w:tcW w:w="1201" w:type="dxa"/>
            <w:tcBorders>
              <w:top w:val="nil"/>
              <w:left w:val="nil"/>
              <w:bottom w:val="nil"/>
              <w:right w:val="nil"/>
            </w:tcBorders>
            <w:shd w:val="clear" w:color="auto" w:fill="auto"/>
            <w:noWrap/>
            <w:vAlign w:val="bottom"/>
            <w:hideMark/>
          </w:tcPr>
          <w:p w14:paraId="63B954B0"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label</w:t>
            </w:r>
            <w:proofErr w:type="gramEnd"/>
          </w:p>
        </w:tc>
        <w:tc>
          <w:tcPr>
            <w:tcW w:w="3705" w:type="dxa"/>
            <w:tcBorders>
              <w:top w:val="nil"/>
              <w:left w:val="nil"/>
              <w:bottom w:val="nil"/>
              <w:right w:val="nil"/>
            </w:tcBorders>
            <w:shd w:val="clear" w:color="auto" w:fill="auto"/>
            <w:vAlign w:val="bottom"/>
            <w:hideMark/>
          </w:tcPr>
          <w:p w14:paraId="57F2C4BE"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condition</w:t>
            </w:r>
            <w:proofErr w:type="gramEnd"/>
          </w:p>
        </w:tc>
      </w:tr>
      <w:tr w:rsidR="00956931" w:rsidRPr="004C1DA9" w14:paraId="009BF995" w14:textId="77777777" w:rsidTr="00956931">
        <w:trPr>
          <w:trHeight w:val="300"/>
        </w:trPr>
        <w:tc>
          <w:tcPr>
            <w:tcW w:w="565" w:type="dxa"/>
            <w:tcBorders>
              <w:top w:val="nil"/>
              <w:left w:val="nil"/>
              <w:bottom w:val="nil"/>
              <w:right w:val="nil"/>
            </w:tcBorders>
            <w:shd w:val="clear" w:color="auto" w:fill="auto"/>
            <w:noWrap/>
            <w:vAlign w:val="bottom"/>
            <w:hideMark/>
          </w:tcPr>
          <w:p w14:paraId="2394F0F4"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w:t>
            </w:r>
          </w:p>
        </w:tc>
        <w:tc>
          <w:tcPr>
            <w:tcW w:w="2081" w:type="dxa"/>
            <w:tcBorders>
              <w:top w:val="nil"/>
              <w:left w:val="nil"/>
              <w:bottom w:val="nil"/>
              <w:right w:val="nil"/>
            </w:tcBorders>
            <w:shd w:val="clear" w:color="auto" w:fill="auto"/>
            <w:noWrap/>
            <w:vAlign w:val="bottom"/>
            <w:hideMark/>
          </w:tcPr>
          <w:p w14:paraId="23EC8B59"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menu</w:t>
            </w:r>
            <w:proofErr w:type="spellEnd"/>
          </w:p>
        </w:tc>
        <w:tc>
          <w:tcPr>
            <w:tcW w:w="1636" w:type="dxa"/>
            <w:tcBorders>
              <w:top w:val="nil"/>
              <w:left w:val="nil"/>
              <w:bottom w:val="nil"/>
              <w:right w:val="nil"/>
            </w:tcBorders>
            <w:shd w:val="clear" w:color="auto" w:fill="auto"/>
            <w:vAlign w:val="bottom"/>
            <w:hideMark/>
          </w:tcPr>
          <w:p w14:paraId="44AA8C7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p>
        </w:tc>
        <w:tc>
          <w:tcPr>
            <w:tcW w:w="1201" w:type="dxa"/>
            <w:tcBorders>
              <w:top w:val="nil"/>
              <w:left w:val="nil"/>
              <w:bottom w:val="nil"/>
              <w:right w:val="nil"/>
            </w:tcBorders>
            <w:shd w:val="clear" w:color="auto" w:fill="auto"/>
            <w:vAlign w:val="bottom"/>
            <w:hideMark/>
          </w:tcPr>
          <w:p w14:paraId="5DDC1888"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Main Menu</w:t>
            </w:r>
          </w:p>
        </w:tc>
        <w:tc>
          <w:tcPr>
            <w:tcW w:w="3705" w:type="dxa"/>
            <w:tcBorders>
              <w:top w:val="nil"/>
              <w:left w:val="nil"/>
              <w:bottom w:val="nil"/>
              <w:right w:val="nil"/>
            </w:tcBorders>
            <w:shd w:val="clear" w:color="auto" w:fill="auto"/>
            <w:vAlign w:val="bottom"/>
            <w:hideMark/>
          </w:tcPr>
          <w:p w14:paraId="5FA60F0B"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6609BC79" w14:textId="77777777" w:rsidTr="00956931">
        <w:trPr>
          <w:trHeight w:val="300"/>
        </w:trPr>
        <w:tc>
          <w:tcPr>
            <w:tcW w:w="565" w:type="dxa"/>
            <w:tcBorders>
              <w:top w:val="nil"/>
              <w:left w:val="nil"/>
              <w:bottom w:val="nil"/>
              <w:right w:val="nil"/>
            </w:tcBorders>
            <w:shd w:val="clear" w:color="auto" w:fill="auto"/>
            <w:noWrap/>
            <w:vAlign w:val="bottom"/>
            <w:hideMark/>
          </w:tcPr>
          <w:p w14:paraId="7AC281C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2</w:t>
            </w:r>
          </w:p>
        </w:tc>
        <w:tc>
          <w:tcPr>
            <w:tcW w:w="2081" w:type="dxa"/>
            <w:tcBorders>
              <w:top w:val="nil"/>
              <w:left w:val="nil"/>
              <w:bottom w:val="nil"/>
              <w:right w:val="nil"/>
            </w:tcBorders>
            <w:shd w:val="clear" w:color="000000" w:fill="C4D79B"/>
            <w:vAlign w:val="bottom"/>
            <w:hideMark/>
          </w:tcPr>
          <w:p w14:paraId="12F96F10" w14:textId="77777777" w:rsidR="00956931" w:rsidRPr="004C1DA9" w:rsidRDefault="00956931" w:rsidP="00956931">
            <w:pPr>
              <w:rPr>
                <w:rFonts w:ascii="Times New Roman" w:eastAsia="Times New Roman" w:hAnsi="Times New Roman" w:cs="Times New Roman"/>
                <w:color w:val="006100"/>
                <w:sz w:val="18"/>
                <w:szCs w:val="18"/>
              </w:rPr>
            </w:pPr>
            <w:proofErr w:type="spellStart"/>
            <w:proofErr w:type="gramStart"/>
            <w:r w:rsidRPr="004C1DA9">
              <w:rPr>
                <w:rFonts w:ascii="Times New Roman" w:eastAsia="Times New Roman" w:hAnsi="Times New Roman" w:cs="Times New Roman"/>
                <w:color w:val="006100"/>
                <w:sz w:val="18"/>
                <w:szCs w:val="18"/>
              </w:rPr>
              <w:t>goto</w:t>
            </w:r>
            <w:proofErr w:type="spellEnd"/>
            <w:proofErr w:type="gramEnd"/>
            <w:r w:rsidRPr="004C1DA9">
              <w:rPr>
                <w:rFonts w:ascii="Times New Roman" w:eastAsia="Times New Roman" w:hAnsi="Times New Roman" w:cs="Times New Roman"/>
                <w:color w:val="006100"/>
                <w:sz w:val="18"/>
                <w:szCs w:val="18"/>
              </w:rPr>
              <w:t xml:space="preserve"> </w:t>
            </w:r>
            <w:proofErr w:type="spellStart"/>
            <w:r w:rsidRPr="004C1DA9">
              <w:rPr>
                <w:rFonts w:ascii="Times New Roman" w:eastAsia="Times New Roman" w:hAnsi="Times New Roman" w:cs="Times New Roman"/>
                <w:color w:val="006100"/>
                <w:sz w:val="18"/>
                <w:szCs w:val="18"/>
              </w:rPr>
              <w:t>procedures_begin</w:t>
            </w:r>
            <w:proofErr w:type="spellEnd"/>
          </w:p>
        </w:tc>
        <w:tc>
          <w:tcPr>
            <w:tcW w:w="1636" w:type="dxa"/>
            <w:tcBorders>
              <w:top w:val="nil"/>
              <w:left w:val="nil"/>
              <w:bottom w:val="nil"/>
              <w:right w:val="nil"/>
            </w:tcBorders>
            <w:shd w:val="clear" w:color="000000" w:fill="C4D79B"/>
            <w:vAlign w:val="bottom"/>
            <w:hideMark/>
          </w:tcPr>
          <w:p w14:paraId="062667A6"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c>
          <w:tcPr>
            <w:tcW w:w="1201" w:type="dxa"/>
            <w:tcBorders>
              <w:top w:val="nil"/>
              <w:left w:val="nil"/>
              <w:bottom w:val="nil"/>
              <w:right w:val="nil"/>
            </w:tcBorders>
            <w:shd w:val="clear" w:color="000000" w:fill="C4D79B"/>
            <w:vAlign w:val="bottom"/>
            <w:hideMark/>
          </w:tcPr>
          <w:p w14:paraId="0A62EC94"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c>
          <w:tcPr>
            <w:tcW w:w="3705" w:type="dxa"/>
            <w:tcBorders>
              <w:top w:val="nil"/>
              <w:left w:val="nil"/>
              <w:bottom w:val="nil"/>
              <w:right w:val="nil"/>
            </w:tcBorders>
            <w:shd w:val="clear" w:color="000000" w:fill="C4D79B"/>
            <w:vAlign w:val="bottom"/>
            <w:hideMark/>
          </w:tcPr>
          <w:p w14:paraId="101A8FC2" w14:textId="77777777" w:rsidR="00956931" w:rsidRPr="004C1DA9" w:rsidRDefault="00956931" w:rsidP="00956931">
            <w:pPr>
              <w:rPr>
                <w:rFonts w:ascii="Times New Roman" w:eastAsia="Times New Roman" w:hAnsi="Times New Roman" w:cs="Times New Roman"/>
                <w:color w:val="006100"/>
                <w:sz w:val="18"/>
                <w:szCs w:val="18"/>
              </w:rPr>
            </w:pPr>
            <w:proofErr w:type="gramStart"/>
            <w:r w:rsidRPr="004C1DA9">
              <w:rPr>
                <w:rFonts w:ascii="Times New Roman" w:eastAsia="Times New Roman" w:hAnsi="Times New Roman" w:cs="Times New Roman"/>
                <w:color w:val="006100"/>
                <w:sz w:val="18"/>
                <w:szCs w:val="18"/>
              </w:rPr>
              <w:t>selected</w:t>
            </w:r>
            <w:proofErr w:type="gramEnd"/>
            <w:r w:rsidRPr="004C1DA9">
              <w:rPr>
                <w:rFonts w:ascii="Times New Roman" w:eastAsia="Times New Roman" w:hAnsi="Times New Roman" w:cs="Times New Roman"/>
                <w:color w:val="006100"/>
                <w:sz w:val="18"/>
                <w:szCs w:val="18"/>
              </w:rPr>
              <w:t>(data('menu'),'procedures')</w:t>
            </w:r>
          </w:p>
        </w:tc>
      </w:tr>
      <w:tr w:rsidR="00956931" w:rsidRPr="004C1DA9" w14:paraId="289F9F56" w14:textId="77777777" w:rsidTr="00956931">
        <w:trPr>
          <w:trHeight w:val="300"/>
        </w:trPr>
        <w:tc>
          <w:tcPr>
            <w:tcW w:w="565" w:type="dxa"/>
            <w:tcBorders>
              <w:top w:val="nil"/>
              <w:left w:val="nil"/>
              <w:bottom w:val="nil"/>
              <w:right w:val="nil"/>
            </w:tcBorders>
            <w:shd w:val="clear" w:color="auto" w:fill="auto"/>
            <w:noWrap/>
            <w:vAlign w:val="bottom"/>
            <w:hideMark/>
          </w:tcPr>
          <w:p w14:paraId="1E90543D"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3</w:t>
            </w:r>
          </w:p>
        </w:tc>
        <w:tc>
          <w:tcPr>
            <w:tcW w:w="2081" w:type="dxa"/>
            <w:tcBorders>
              <w:top w:val="nil"/>
              <w:left w:val="nil"/>
              <w:bottom w:val="nil"/>
              <w:right w:val="nil"/>
            </w:tcBorders>
            <w:shd w:val="clear" w:color="000000" w:fill="C4D79B"/>
            <w:vAlign w:val="bottom"/>
            <w:hideMark/>
          </w:tcPr>
          <w:p w14:paraId="21FC5951" w14:textId="77777777" w:rsidR="00956931" w:rsidRPr="004C1DA9" w:rsidRDefault="00956931" w:rsidP="00956931">
            <w:pPr>
              <w:rPr>
                <w:rFonts w:ascii="Times New Roman" w:eastAsia="Times New Roman" w:hAnsi="Times New Roman" w:cs="Times New Roman"/>
                <w:color w:val="000000"/>
                <w:sz w:val="18"/>
                <w:szCs w:val="18"/>
              </w:rPr>
            </w:pPr>
            <w:proofErr w:type="spellStart"/>
            <w:proofErr w:type="gramStart"/>
            <w:r w:rsidRPr="004C1DA9">
              <w:rPr>
                <w:rFonts w:ascii="Times New Roman" w:eastAsia="Times New Roman" w:hAnsi="Times New Roman" w:cs="Times New Roman"/>
                <w:color w:val="000000"/>
                <w:sz w:val="18"/>
                <w:szCs w:val="18"/>
              </w:rPr>
              <w:t>goto</w:t>
            </w:r>
            <w:proofErr w:type="spellEnd"/>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procedures_end</w:t>
            </w:r>
            <w:proofErr w:type="spellEnd"/>
          </w:p>
        </w:tc>
        <w:tc>
          <w:tcPr>
            <w:tcW w:w="1636" w:type="dxa"/>
            <w:tcBorders>
              <w:top w:val="nil"/>
              <w:left w:val="nil"/>
              <w:bottom w:val="nil"/>
              <w:right w:val="nil"/>
            </w:tcBorders>
            <w:shd w:val="clear" w:color="000000" w:fill="C4D79B"/>
            <w:vAlign w:val="bottom"/>
            <w:hideMark/>
          </w:tcPr>
          <w:p w14:paraId="68FB31E5"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 </w:t>
            </w:r>
          </w:p>
        </w:tc>
        <w:tc>
          <w:tcPr>
            <w:tcW w:w="1201" w:type="dxa"/>
            <w:tcBorders>
              <w:top w:val="nil"/>
              <w:left w:val="nil"/>
              <w:bottom w:val="nil"/>
              <w:right w:val="nil"/>
            </w:tcBorders>
            <w:shd w:val="clear" w:color="000000" w:fill="C4D79B"/>
            <w:vAlign w:val="bottom"/>
            <w:hideMark/>
          </w:tcPr>
          <w:p w14:paraId="07B6043F"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 </w:t>
            </w:r>
          </w:p>
        </w:tc>
        <w:tc>
          <w:tcPr>
            <w:tcW w:w="3705" w:type="dxa"/>
            <w:tcBorders>
              <w:top w:val="nil"/>
              <w:left w:val="nil"/>
              <w:bottom w:val="nil"/>
              <w:right w:val="nil"/>
            </w:tcBorders>
            <w:shd w:val="clear" w:color="000000" w:fill="C4D79B"/>
            <w:vAlign w:val="bottom"/>
            <w:hideMark/>
          </w:tcPr>
          <w:p w14:paraId="6CCDA77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w:t>
            </w:r>
            <w:proofErr w:type="gramEnd"/>
            <w:r w:rsidRPr="004C1DA9">
              <w:rPr>
                <w:rFonts w:ascii="Times New Roman" w:eastAsia="Times New Roman" w:hAnsi="Times New Roman" w:cs="Times New Roman"/>
                <w:color w:val="000000"/>
                <w:sz w:val="18"/>
                <w:szCs w:val="18"/>
              </w:rPr>
              <w:t>(selected(data('menu'), 'procedures'))</w:t>
            </w:r>
          </w:p>
        </w:tc>
      </w:tr>
      <w:tr w:rsidR="00956931" w:rsidRPr="004C1DA9" w14:paraId="06B0D281" w14:textId="77777777" w:rsidTr="00956931">
        <w:trPr>
          <w:trHeight w:val="300"/>
        </w:trPr>
        <w:tc>
          <w:tcPr>
            <w:tcW w:w="565" w:type="dxa"/>
            <w:tcBorders>
              <w:top w:val="nil"/>
              <w:left w:val="nil"/>
              <w:bottom w:val="nil"/>
              <w:right w:val="nil"/>
            </w:tcBorders>
            <w:shd w:val="clear" w:color="auto" w:fill="auto"/>
            <w:noWrap/>
            <w:vAlign w:val="bottom"/>
            <w:hideMark/>
          </w:tcPr>
          <w:p w14:paraId="0EB064D0"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4</w:t>
            </w:r>
          </w:p>
        </w:tc>
        <w:tc>
          <w:tcPr>
            <w:tcW w:w="2081" w:type="dxa"/>
            <w:tcBorders>
              <w:top w:val="nil"/>
              <w:left w:val="nil"/>
              <w:bottom w:val="nil"/>
              <w:right w:val="nil"/>
            </w:tcBorders>
            <w:shd w:val="clear" w:color="000000" w:fill="FFEB9C"/>
            <w:vAlign w:val="bottom"/>
            <w:hideMark/>
          </w:tcPr>
          <w:p w14:paraId="20182661" w14:textId="77777777" w:rsidR="00956931" w:rsidRPr="004C1DA9" w:rsidRDefault="00956931" w:rsidP="00956931">
            <w:pPr>
              <w:rPr>
                <w:rFonts w:ascii="Times New Roman" w:eastAsia="Times New Roman" w:hAnsi="Times New Roman" w:cs="Times New Roman"/>
                <w:color w:val="9C6500"/>
                <w:sz w:val="18"/>
                <w:szCs w:val="18"/>
              </w:rPr>
            </w:pPr>
            <w:proofErr w:type="gramStart"/>
            <w:r w:rsidRPr="004C1DA9">
              <w:rPr>
                <w:rFonts w:ascii="Times New Roman" w:eastAsia="Times New Roman" w:hAnsi="Times New Roman" w:cs="Times New Roman"/>
                <w:color w:val="9C6500"/>
                <w:sz w:val="18"/>
                <w:szCs w:val="18"/>
              </w:rPr>
              <w:t>label</w:t>
            </w:r>
            <w:proofErr w:type="gramEnd"/>
            <w:r w:rsidRPr="004C1DA9">
              <w:rPr>
                <w:rFonts w:ascii="Times New Roman" w:eastAsia="Times New Roman" w:hAnsi="Times New Roman" w:cs="Times New Roman"/>
                <w:color w:val="9C6500"/>
                <w:sz w:val="18"/>
                <w:szCs w:val="18"/>
              </w:rPr>
              <w:t xml:space="preserve"> </w:t>
            </w:r>
            <w:proofErr w:type="spellStart"/>
            <w:r w:rsidRPr="004C1DA9">
              <w:rPr>
                <w:rFonts w:ascii="Times New Roman" w:eastAsia="Times New Roman" w:hAnsi="Times New Roman" w:cs="Times New Roman"/>
                <w:color w:val="9C6500"/>
                <w:sz w:val="18"/>
                <w:szCs w:val="18"/>
              </w:rPr>
              <w:t>procedures_begin</w:t>
            </w:r>
            <w:proofErr w:type="spellEnd"/>
          </w:p>
        </w:tc>
        <w:tc>
          <w:tcPr>
            <w:tcW w:w="1636" w:type="dxa"/>
            <w:tcBorders>
              <w:top w:val="nil"/>
              <w:left w:val="nil"/>
              <w:bottom w:val="nil"/>
              <w:right w:val="nil"/>
            </w:tcBorders>
            <w:shd w:val="clear" w:color="000000" w:fill="FFEB9C"/>
            <w:vAlign w:val="bottom"/>
            <w:hideMark/>
          </w:tcPr>
          <w:p w14:paraId="59850E29"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1201" w:type="dxa"/>
            <w:tcBorders>
              <w:top w:val="nil"/>
              <w:left w:val="nil"/>
              <w:bottom w:val="nil"/>
              <w:right w:val="nil"/>
            </w:tcBorders>
            <w:shd w:val="clear" w:color="000000" w:fill="FFEB9C"/>
            <w:vAlign w:val="bottom"/>
            <w:hideMark/>
          </w:tcPr>
          <w:p w14:paraId="607D1A34"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3705" w:type="dxa"/>
            <w:tcBorders>
              <w:top w:val="nil"/>
              <w:left w:val="nil"/>
              <w:bottom w:val="nil"/>
              <w:right w:val="nil"/>
            </w:tcBorders>
            <w:shd w:val="clear" w:color="000000" w:fill="FFEB9C"/>
            <w:vAlign w:val="bottom"/>
            <w:hideMark/>
          </w:tcPr>
          <w:p w14:paraId="3A631887"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r>
      <w:tr w:rsidR="00956931" w:rsidRPr="004C1DA9" w14:paraId="120CF5E7" w14:textId="77777777" w:rsidTr="00956931">
        <w:trPr>
          <w:trHeight w:val="300"/>
        </w:trPr>
        <w:tc>
          <w:tcPr>
            <w:tcW w:w="565" w:type="dxa"/>
            <w:tcBorders>
              <w:top w:val="nil"/>
              <w:left w:val="nil"/>
              <w:bottom w:val="nil"/>
              <w:right w:val="nil"/>
            </w:tcBorders>
            <w:shd w:val="clear" w:color="auto" w:fill="auto"/>
            <w:noWrap/>
            <w:vAlign w:val="bottom"/>
            <w:hideMark/>
          </w:tcPr>
          <w:p w14:paraId="48886213"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5</w:t>
            </w:r>
          </w:p>
        </w:tc>
        <w:tc>
          <w:tcPr>
            <w:tcW w:w="2081" w:type="dxa"/>
            <w:tcBorders>
              <w:top w:val="nil"/>
              <w:left w:val="nil"/>
              <w:bottom w:val="nil"/>
              <w:right w:val="nil"/>
            </w:tcBorders>
            <w:shd w:val="clear" w:color="auto" w:fill="auto"/>
            <w:noWrap/>
            <w:vAlign w:val="bottom"/>
            <w:hideMark/>
          </w:tcPr>
          <w:p w14:paraId="33274A1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menu</w:t>
            </w:r>
            <w:proofErr w:type="gramEnd"/>
            <w:r w:rsidRPr="004C1DA9">
              <w:rPr>
                <w:rFonts w:ascii="Times New Roman" w:eastAsia="Times New Roman" w:hAnsi="Times New Roman" w:cs="Times New Roman"/>
                <w:color w:val="000000"/>
                <w:sz w:val="18"/>
                <w:szCs w:val="18"/>
              </w:rPr>
              <w:t xml:space="preserve"> </w:t>
            </w:r>
            <w:proofErr w:type="spellStart"/>
            <w:r w:rsidRPr="004C1DA9">
              <w:rPr>
                <w:rFonts w:ascii="Times New Roman" w:eastAsia="Times New Roman" w:hAnsi="Times New Roman" w:cs="Times New Roman"/>
                <w:color w:val="000000"/>
                <w:sz w:val="18"/>
                <w:szCs w:val="18"/>
              </w:rPr>
              <w:t>procedures_menu</w:t>
            </w:r>
            <w:proofErr w:type="spellEnd"/>
          </w:p>
        </w:tc>
        <w:tc>
          <w:tcPr>
            <w:tcW w:w="1636" w:type="dxa"/>
            <w:tcBorders>
              <w:top w:val="nil"/>
              <w:left w:val="nil"/>
              <w:bottom w:val="nil"/>
              <w:right w:val="nil"/>
            </w:tcBorders>
            <w:shd w:val="clear" w:color="auto" w:fill="auto"/>
            <w:noWrap/>
            <w:vAlign w:val="bottom"/>
            <w:hideMark/>
          </w:tcPr>
          <w:p w14:paraId="05534B3A" w14:textId="77777777" w:rsidR="00956931" w:rsidRPr="004C1DA9" w:rsidRDefault="00956931" w:rsidP="00956931">
            <w:pPr>
              <w:rPr>
                <w:rFonts w:ascii="Times New Roman" w:eastAsia="Times New Roman" w:hAnsi="Times New Roman" w:cs="Times New Roman"/>
                <w:color w:val="000000"/>
                <w:sz w:val="18"/>
                <w:szCs w:val="18"/>
              </w:rPr>
            </w:pPr>
            <w:proofErr w:type="spellStart"/>
            <w:proofErr w:type="gramStart"/>
            <w:r w:rsidRPr="004C1DA9">
              <w:rPr>
                <w:rFonts w:ascii="Times New Roman" w:eastAsia="Times New Roman" w:hAnsi="Times New Roman" w:cs="Times New Roman"/>
                <w:color w:val="000000"/>
                <w:sz w:val="18"/>
                <w:szCs w:val="18"/>
              </w:rPr>
              <w:t>procedures</w:t>
            </w:r>
            <w:proofErr w:type="gramEnd"/>
            <w:r w:rsidRPr="004C1DA9">
              <w:rPr>
                <w:rFonts w:ascii="Times New Roman" w:eastAsia="Times New Roman" w:hAnsi="Times New Roman" w:cs="Times New Roman"/>
                <w:color w:val="000000"/>
                <w:sz w:val="18"/>
                <w:szCs w:val="18"/>
              </w:rPr>
              <w:t>_menu</w:t>
            </w:r>
            <w:proofErr w:type="spellEnd"/>
          </w:p>
        </w:tc>
        <w:tc>
          <w:tcPr>
            <w:tcW w:w="1201" w:type="dxa"/>
            <w:tcBorders>
              <w:top w:val="nil"/>
              <w:left w:val="nil"/>
              <w:bottom w:val="nil"/>
              <w:right w:val="nil"/>
            </w:tcBorders>
            <w:shd w:val="clear" w:color="auto" w:fill="auto"/>
            <w:noWrap/>
            <w:vAlign w:val="bottom"/>
            <w:hideMark/>
          </w:tcPr>
          <w:p w14:paraId="677999E1"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Procedures</w:t>
            </w:r>
          </w:p>
        </w:tc>
        <w:tc>
          <w:tcPr>
            <w:tcW w:w="3705" w:type="dxa"/>
            <w:tcBorders>
              <w:top w:val="nil"/>
              <w:left w:val="nil"/>
              <w:bottom w:val="nil"/>
              <w:right w:val="nil"/>
            </w:tcBorders>
            <w:shd w:val="clear" w:color="auto" w:fill="auto"/>
            <w:noWrap/>
            <w:vAlign w:val="bottom"/>
            <w:hideMark/>
          </w:tcPr>
          <w:p w14:paraId="3F113437"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2C64F38E" w14:textId="77777777" w:rsidTr="00956931">
        <w:trPr>
          <w:trHeight w:val="600"/>
        </w:trPr>
        <w:tc>
          <w:tcPr>
            <w:tcW w:w="565" w:type="dxa"/>
            <w:tcBorders>
              <w:top w:val="nil"/>
              <w:left w:val="nil"/>
              <w:bottom w:val="nil"/>
              <w:right w:val="nil"/>
            </w:tcBorders>
            <w:shd w:val="clear" w:color="auto" w:fill="auto"/>
            <w:noWrap/>
            <w:vAlign w:val="bottom"/>
            <w:hideMark/>
          </w:tcPr>
          <w:p w14:paraId="1642632E"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6</w:t>
            </w:r>
          </w:p>
        </w:tc>
        <w:tc>
          <w:tcPr>
            <w:tcW w:w="2081" w:type="dxa"/>
            <w:tcBorders>
              <w:top w:val="nil"/>
              <w:left w:val="nil"/>
              <w:bottom w:val="nil"/>
              <w:right w:val="nil"/>
            </w:tcBorders>
            <w:shd w:val="clear" w:color="000000" w:fill="D8E4BC"/>
            <w:vAlign w:val="bottom"/>
            <w:hideMark/>
          </w:tcPr>
          <w:p w14:paraId="0BE3A166"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begin</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36B376AF"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1DDCECFF"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3F7CA8C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selected</w:t>
            </w:r>
            <w:proofErr w:type="gramEnd"/>
            <w:r w:rsidRPr="004C1DA9">
              <w:rPr>
                <w:rFonts w:ascii="Times New Roman" w:eastAsia="Times New Roman" w:hAnsi="Times New Roman" w:cs="Times New Roman"/>
                <w:color w:val="000000"/>
                <w:sz w:val="18"/>
                <w:szCs w:val="18"/>
              </w:rPr>
              <w:t>(data('</w:t>
            </w:r>
            <w:proofErr w:type="spellStart"/>
            <w:r w:rsidRPr="004C1DA9">
              <w:rPr>
                <w:rFonts w:ascii="Times New Roman" w:eastAsia="Times New Roman" w:hAnsi="Times New Roman" w:cs="Times New Roman"/>
                <w:color w:val="000000"/>
                <w:sz w:val="18"/>
                <w:szCs w:val="18"/>
              </w:rPr>
              <w:t>procedures_menu</w:t>
            </w:r>
            <w:proofErr w:type="spellEnd"/>
            <w:r w:rsidRPr="004C1DA9">
              <w:rPr>
                <w:rFonts w:ascii="Times New Roman" w:eastAsia="Times New Roman" w:hAnsi="Times New Roman" w:cs="Times New Roman"/>
                <w:color w:val="000000"/>
                <w:sz w:val="18"/>
                <w:szCs w:val="18"/>
              </w:rPr>
              <w:t>'), 'intubation')</w:t>
            </w:r>
          </w:p>
        </w:tc>
      </w:tr>
      <w:tr w:rsidR="00956931" w:rsidRPr="004C1DA9" w14:paraId="48211204" w14:textId="77777777" w:rsidTr="00956931">
        <w:trPr>
          <w:trHeight w:val="300"/>
        </w:trPr>
        <w:tc>
          <w:tcPr>
            <w:tcW w:w="565" w:type="dxa"/>
            <w:tcBorders>
              <w:top w:val="nil"/>
              <w:left w:val="nil"/>
              <w:bottom w:val="nil"/>
              <w:right w:val="nil"/>
            </w:tcBorders>
            <w:shd w:val="clear" w:color="auto" w:fill="auto"/>
            <w:noWrap/>
            <w:vAlign w:val="bottom"/>
            <w:hideMark/>
          </w:tcPr>
          <w:p w14:paraId="37E046B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7</w:t>
            </w:r>
          </w:p>
        </w:tc>
        <w:tc>
          <w:tcPr>
            <w:tcW w:w="2081" w:type="dxa"/>
            <w:tcBorders>
              <w:top w:val="nil"/>
              <w:left w:val="nil"/>
              <w:bottom w:val="nil"/>
              <w:right w:val="nil"/>
            </w:tcBorders>
            <w:shd w:val="clear" w:color="auto" w:fill="auto"/>
            <w:vAlign w:val="bottom"/>
            <w:hideMark/>
          </w:tcPr>
          <w:p w14:paraId="32056978"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note</w:t>
            </w:r>
            <w:proofErr w:type="gramEnd"/>
          </w:p>
        </w:tc>
        <w:tc>
          <w:tcPr>
            <w:tcW w:w="1636" w:type="dxa"/>
            <w:tcBorders>
              <w:top w:val="nil"/>
              <w:left w:val="nil"/>
              <w:bottom w:val="nil"/>
              <w:right w:val="nil"/>
            </w:tcBorders>
            <w:shd w:val="clear" w:color="auto" w:fill="auto"/>
            <w:vAlign w:val="bottom"/>
            <w:hideMark/>
          </w:tcPr>
          <w:p w14:paraId="14ABE0A9"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20D6727D"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Intubation</w:t>
            </w:r>
          </w:p>
        </w:tc>
        <w:tc>
          <w:tcPr>
            <w:tcW w:w="3705" w:type="dxa"/>
            <w:tcBorders>
              <w:top w:val="nil"/>
              <w:left w:val="nil"/>
              <w:bottom w:val="nil"/>
              <w:right w:val="nil"/>
            </w:tcBorders>
            <w:shd w:val="clear" w:color="000000" w:fill="C6EFCE"/>
            <w:vAlign w:val="bottom"/>
            <w:hideMark/>
          </w:tcPr>
          <w:p w14:paraId="5DF2D6A3" w14:textId="77777777" w:rsidR="00956931" w:rsidRPr="004C1DA9" w:rsidRDefault="00956931" w:rsidP="00956931">
            <w:pPr>
              <w:rPr>
                <w:rFonts w:ascii="Times New Roman" w:eastAsia="Times New Roman" w:hAnsi="Times New Roman" w:cs="Times New Roman"/>
                <w:color w:val="006100"/>
                <w:sz w:val="18"/>
                <w:szCs w:val="18"/>
              </w:rPr>
            </w:pPr>
            <w:r w:rsidRPr="004C1DA9">
              <w:rPr>
                <w:rFonts w:ascii="Times New Roman" w:eastAsia="Times New Roman" w:hAnsi="Times New Roman" w:cs="Times New Roman"/>
                <w:color w:val="006100"/>
                <w:sz w:val="18"/>
                <w:szCs w:val="18"/>
              </w:rPr>
              <w:t> </w:t>
            </w:r>
          </w:p>
        </w:tc>
      </w:tr>
      <w:tr w:rsidR="00956931" w:rsidRPr="004C1DA9" w14:paraId="0073C157" w14:textId="77777777" w:rsidTr="00956931">
        <w:trPr>
          <w:trHeight w:val="300"/>
        </w:trPr>
        <w:tc>
          <w:tcPr>
            <w:tcW w:w="565" w:type="dxa"/>
            <w:tcBorders>
              <w:top w:val="nil"/>
              <w:left w:val="nil"/>
              <w:bottom w:val="nil"/>
              <w:right w:val="nil"/>
            </w:tcBorders>
            <w:shd w:val="clear" w:color="auto" w:fill="auto"/>
            <w:noWrap/>
            <w:vAlign w:val="bottom"/>
            <w:hideMark/>
          </w:tcPr>
          <w:p w14:paraId="37BD0563"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8</w:t>
            </w:r>
          </w:p>
        </w:tc>
        <w:tc>
          <w:tcPr>
            <w:tcW w:w="2081" w:type="dxa"/>
            <w:tcBorders>
              <w:top w:val="nil"/>
              <w:left w:val="nil"/>
              <w:bottom w:val="nil"/>
              <w:right w:val="nil"/>
            </w:tcBorders>
            <w:shd w:val="clear" w:color="000000" w:fill="E6B8B7"/>
            <w:vAlign w:val="bottom"/>
            <w:hideMark/>
          </w:tcPr>
          <w:p w14:paraId="698469F3"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end</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17E177F4"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3FC39BF7"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4E4321C7"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6E4ADDAE" w14:textId="77777777" w:rsidTr="00956931">
        <w:trPr>
          <w:trHeight w:val="300"/>
        </w:trPr>
        <w:tc>
          <w:tcPr>
            <w:tcW w:w="565" w:type="dxa"/>
            <w:tcBorders>
              <w:top w:val="nil"/>
              <w:left w:val="nil"/>
              <w:bottom w:val="nil"/>
              <w:right w:val="nil"/>
            </w:tcBorders>
            <w:shd w:val="clear" w:color="auto" w:fill="auto"/>
            <w:noWrap/>
            <w:vAlign w:val="bottom"/>
            <w:hideMark/>
          </w:tcPr>
          <w:p w14:paraId="73CCC540"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9</w:t>
            </w:r>
          </w:p>
        </w:tc>
        <w:tc>
          <w:tcPr>
            <w:tcW w:w="2081" w:type="dxa"/>
            <w:tcBorders>
              <w:top w:val="nil"/>
              <w:left w:val="nil"/>
              <w:bottom w:val="nil"/>
              <w:right w:val="nil"/>
            </w:tcBorders>
            <w:shd w:val="clear" w:color="000000" w:fill="D8E4BC"/>
            <w:vAlign w:val="bottom"/>
            <w:hideMark/>
          </w:tcPr>
          <w:p w14:paraId="11B80D42"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begin</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5CE1564C"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4BB879BA"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7F229F6C"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selected</w:t>
            </w:r>
            <w:proofErr w:type="gramEnd"/>
            <w:r w:rsidRPr="004C1DA9">
              <w:rPr>
                <w:rFonts w:ascii="Times New Roman" w:eastAsia="Times New Roman" w:hAnsi="Times New Roman" w:cs="Times New Roman"/>
                <w:color w:val="000000"/>
                <w:sz w:val="18"/>
                <w:szCs w:val="18"/>
              </w:rPr>
              <w:t>(data('</w:t>
            </w:r>
            <w:proofErr w:type="spellStart"/>
            <w:r w:rsidRPr="004C1DA9">
              <w:rPr>
                <w:rFonts w:ascii="Times New Roman" w:eastAsia="Times New Roman" w:hAnsi="Times New Roman" w:cs="Times New Roman"/>
                <w:color w:val="000000"/>
                <w:sz w:val="18"/>
                <w:szCs w:val="18"/>
              </w:rPr>
              <w:t>procedures_menu</w:t>
            </w:r>
            <w:proofErr w:type="spellEnd"/>
            <w:r w:rsidRPr="004C1DA9">
              <w:rPr>
                <w:rFonts w:ascii="Times New Roman" w:eastAsia="Times New Roman" w:hAnsi="Times New Roman" w:cs="Times New Roman"/>
                <w:color w:val="000000"/>
                <w:sz w:val="18"/>
                <w:szCs w:val="18"/>
              </w:rPr>
              <w:t>'), 'lumbar')</w:t>
            </w:r>
          </w:p>
        </w:tc>
      </w:tr>
      <w:tr w:rsidR="00956931" w:rsidRPr="004C1DA9" w14:paraId="77BB9FE0" w14:textId="77777777" w:rsidTr="00956931">
        <w:trPr>
          <w:trHeight w:val="300"/>
        </w:trPr>
        <w:tc>
          <w:tcPr>
            <w:tcW w:w="565" w:type="dxa"/>
            <w:tcBorders>
              <w:top w:val="nil"/>
              <w:left w:val="nil"/>
              <w:bottom w:val="nil"/>
              <w:right w:val="nil"/>
            </w:tcBorders>
            <w:shd w:val="clear" w:color="auto" w:fill="auto"/>
            <w:noWrap/>
            <w:vAlign w:val="bottom"/>
            <w:hideMark/>
          </w:tcPr>
          <w:p w14:paraId="49274855"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10</w:t>
            </w:r>
          </w:p>
        </w:tc>
        <w:tc>
          <w:tcPr>
            <w:tcW w:w="2081" w:type="dxa"/>
            <w:tcBorders>
              <w:top w:val="nil"/>
              <w:left w:val="nil"/>
              <w:bottom w:val="nil"/>
              <w:right w:val="nil"/>
            </w:tcBorders>
            <w:shd w:val="clear" w:color="auto" w:fill="auto"/>
            <w:vAlign w:val="bottom"/>
            <w:hideMark/>
          </w:tcPr>
          <w:p w14:paraId="030EC2EB"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note</w:t>
            </w:r>
            <w:proofErr w:type="gramEnd"/>
          </w:p>
        </w:tc>
        <w:tc>
          <w:tcPr>
            <w:tcW w:w="1636" w:type="dxa"/>
            <w:tcBorders>
              <w:top w:val="nil"/>
              <w:left w:val="nil"/>
              <w:bottom w:val="nil"/>
              <w:right w:val="nil"/>
            </w:tcBorders>
            <w:shd w:val="clear" w:color="auto" w:fill="auto"/>
            <w:vAlign w:val="bottom"/>
            <w:hideMark/>
          </w:tcPr>
          <w:p w14:paraId="68586345"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21E54D39" w14:textId="77777777" w:rsidR="00956931" w:rsidRPr="004C1DA9" w:rsidRDefault="00956931" w:rsidP="00956931">
            <w:pPr>
              <w:rPr>
                <w:rFonts w:ascii="Times New Roman" w:eastAsia="Times New Roman" w:hAnsi="Times New Roman" w:cs="Times New Roman"/>
                <w:color w:val="000000"/>
                <w:sz w:val="18"/>
                <w:szCs w:val="18"/>
              </w:rPr>
            </w:pPr>
            <w:r w:rsidRPr="004C1DA9">
              <w:rPr>
                <w:rFonts w:ascii="Times New Roman" w:eastAsia="Times New Roman" w:hAnsi="Times New Roman" w:cs="Times New Roman"/>
                <w:color w:val="000000"/>
                <w:sz w:val="18"/>
                <w:szCs w:val="18"/>
              </w:rPr>
              <w:t>Lumbar</w:t>
            </w:r>
          </w:p>
        </w:tc>
        <w:tc>
          <w:tcPr>
            <w:tcW w:w="3705" w:type="dxa"/>
            <w:tcBorders>
              <w:top w:val="nil"/>
              <w:left w:val="nil"/>
              <w:bottom w:val="nil"/>
              <w:right w:val="nil"/>
            </w:tcBorders>
            <w:shd w:val="clear" w:color="auto" w:fill="auto"/>
            <w:vAlign w:val="bottom"/>
            <w:hideMark/>
          </w:tcPr>
          <w:p w14:paraId="74D0578D"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13B9B181" w14:textId="77777777" w:rsidTr="00956931">
        <w:trPr>
          <w:trHeight w:val="300"/>
        </w:trPr>
        <w:tc>
          <w:tcPr>
            <w:tcW w:w="565" w:type="dxa"/>
            <w:tcBorders>
              <w:top w:val="nil"/>
              <w:left w:val="nil"/>
              <w:bottom w:val="nil"/>
              <w:right w:val="nil"/>
            </w:tcBorders>
            <w:shd w:val="clear" w:color="auto" w:fill="auto"/>
            <w:noWrap/>
            <w:vAlign w:val="bottom"/>
            <w:hideMark/>
          </w:tcPr>
          <w:p w14:paraId="73F144B1"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11</w:t>
            </w:r>
          </w:p>
        </w:tc>
        <w:tc>
          <w:tcPr>
            <w:tcW w:w="2081" w:type="dxa"/>
            <w:tcBorders>
              <w:top w:val="nil"/>
              <w:left w:val="nil"/>
              <w:bottom w:val="nil"/>
              <w:right w:val="nil"/>
            </w:tcBorders>
            <w:shd w:val="clear" w:color="000000" w:fill="E6B8B7"/>
            <w:vAlign w:val="bottom"/>
            <w:hideMark/>
          </w:tcPr>
          <w:p w14:paraId="09E51EEF" w14:textId="77777777" w:rsidR="00956931" w:rsidRPr="004C1DA9" w:rsidRDefault="00956931" w:rsidP="00956931">
            <w:pPr>
              <w:rPr>
                <w:rFonts w:ascii="Times New Roman" w:eastAsia="Times New Roman" w:hAnsi="Times New Roman" w:cs="Times New Roman"/>
                <w:color w:val="000000"/>
                <w:sz w:val="18"/>
                <w:szCs w:val="18"/>
              </w:rPr>
            </w:pPr>
            <w:proofErr w:type="gramStart"/>
            <w:r w:rsidRPr="004C1DA9">
              <w:rPr>
                <w:rFonts w:ascii="Times New Roman" w:eastAsia="Times New Roman" w:hAnsi="Times New Roman" w:cs="Times New Roman"/>
                <w:color w:val="000000"/>
                <w:sz w:val="18"/>
                <w:szCs w:val="18"/>
              </w:rPr>
              <w:t>end</w:t>
            </w:r>
            <w:proofErr w:type="gramEnd"/>
            <w:r w:rsidRPr="004C1DA9">
              <w:rPr>
                <w:rFonts w:ascii="Times New Roman" w:eastAsia="Times New Roman" w:hAnsi="Times New Roman" w:cs="Times New Roman"/>
                <w:color w:val="000000"/>
                <w:sz w:val="18"/>
                <w:szCs w:val="18"/>
              </w:rPr>
              <w:t xml:space="preserve"> screen</w:t>
            </w:r>
          </w:p>
        </w:tc>
        <w:tc>
          <w:tcPr>
            <w:tcW w:w="1636" w:type="dxa"/>
            <w:tcBorders>
              <w:top w:val="nil"/>
              <w:left w:val="nil"/>
              <w:bottom w:val="nil"/>
              <w:right w:val="nil"/>
            </w:tcBorders>
            <w:shd w:val="clear" w:color="auto" w:fill="auto"/>
            <w:vAlign w:val="bottom"/>
            <w:hideMark/>
          </w:tcPr>
          <w:p w14:paraId="35E06834" w14:textId="77777777" w:rsidR="00956931" w:rsidRPr="004C1DA9" w:rsidRDefault="00956931" w:rsidP="00956931">
            <w:pPr>
              <w:rPr>
                <w:rFonts w:ascii="Times New Roman" w:eastAsia="Times New Roman" w:hAnsi="Times New Roman" w:cs="Times New Roman"/>
                <w:color w:val="000000"/>
                <w:sz w:val="18"/>
                <w:szCs w:val="18"/>
              </w:rPr>
            </w:pPr>
          </w:p>
        </w:tc>
        <w:tc>
          <w:tcPr>
            <w:tcW w:w="1201" w:type="dxa"/>
            <w:tcBorders>
              <w:top w:val="nil"/>
              <w:left w:val="nil"/>
              <w:bottom w:val="nil"/>
              <w:right w:val="nil"/>
            </w:tcBorders>
            <w:shd w:val="clear" w:color="auto" w:fill="auto"/>
            <w:vAlign w:val="bottom"/>
            <w:hideMark/>
          </w:tcPr>
          <w:p w14:paraId="7D0A6143" w14:textId="77777777" w:rsidR="00956931" w:rsidRPr="004C1DA9" w:rsidRDefault="00956931" w:rsidP="00956931">
            <w:pPr>
              <w:rPr>
                <w:rFonts w:ascii="Times New Roman" w:eastAsia="Times New Roman" w:hAnsi="Times New Roman" w:cs="Times New Roman"/>
                <w:color w:val="000000"/>
                <w:sz w:val="18"/>
                <w:szCs w:val="18"/>
              </w:rPr>
            </w:pPr>
          </w:p>
        </w:tc>
        <w:tc>
          <w:tcPr>
            <w:tcW w:w="3705" w:type="dxa"/>
            <w:tcBorders>
              <w:top w:val="nil"/>
              <w:left w:val="nil"/>
              <w:bottom w:val="nil"/>
              <w:right w:val="nil"/>
            </w:tcBorders>
            <w:shd w:val="clear" w:color="auto" w:fill="auto"/>
            <w:vAlign w:val="bottom"/>
            <w:hideMark/>
          </w:tcPr>
          <w:p w14:paraId="12424765" w14:textId="77777777" w:rsidR="00956931" w:rsidRPr="004C1DA9" w:rsidRDefault="00956931" w:rsidP="00956931">
            <w:pPr>
              <w:rPr>
                <w:rFonts w:ascii="Times New Roman" w:eastAsia="Times New Roman" w:hAnsi="Times New Roman" w:cs="Times New Roman"/>
                <w:color w:val="000000"/>
                <w:sz w:val="18"/>
                <w:szCs w:val="18"/>
              </w:rPr>
            </w:pPr>
          </w:p>
        </w:tc>
      </w:tr>
      <w:tr w:rsidR="00956931" w:rsidRPr="004C1DA9" w14:paraId="3AE9571E" w14:textId="77777777" w:rsidTr="00956931">
        <w:trPr>
          <w:trHeight w:val="300"/>
        </w:trPr>
        <w:tc>
          <w:tcPr>
            <w:tcW w:w="565" w:type="dxa"/>
            <w:tcBorders>
              <w:top w:val="nil"/>
              <w:left w:val="nil"/>
              <w:bottom w:val="nil"/>
              <w:right w:val="nil"/>
            </w:tcBorders>
            <w:shd w:val="clear" w:color="auto" w:fill="auto"/>
            <w:noWrap/>
            <w:vAlign w:val="bottom"/>
            <w:hideMark/>
          </w:tcPr>
          <w:p w14:paraId="55DB6419" w14:textId="77777777" w:rsidR="00956931" w:rsidRPr="004C1DA9" w:rsidRDefault="00956931" w:rsidP="00956931">
            <w:pPr>
              <w:jc w:val="right"/>
              <w:rPr>
                <w:rFonts w:ascii="Times New Roman" w:eastAsia="Times New Roman" w:hAnsi="Times New Roman" w:cs="Times New Roman"/>
                <w:i/>
                <w:iCs/>
                <w:color w:val="000000"/>
                <w:sz w:val="18"/>
                <w:szCs w:val="18"/>
              </w:rPr>
            </w:pPr>
            <w:r w:rsidRPr="004C1DA9">
              <w:rPr>
                <w:rFonts w:ascii="Times New Roman" w:eastAsia="Times New Roman" w:hAnsi="Times New Roman" w:cs="Times New Roman"/>
                <w:i/>
                <w:iCs/>
                <w:color w:val="000000"/>
                <w:sz w:val="18"/>
                <w:szCs w:val="18"/>
              </w:rPr>
              <w:t>12</w:t>
            </w:r>
          </w:p>
        </w:tc>
        <w:tc>
          <w:tcPr>
            <w:tcW w:w="2081" w:type="dxa"/>
            <w:tcBorders>
              <w:top w:val="nil"/>
              <w:left w:val="nil"/>
              <w:bottom w:val="nil"/>
              <w:right w:val="nil"/>
            </w:tcBorders>
            <w:shd w:val="clear" w:color="000000" w:fill="FFEB9C"/>
            <w:vAlign w:val="bottom"/>
            <w:hideMark/>
          </w:tcPr>
          <w:p w14:paraId="5C9C02CC" w14:textId="77777777" w:rsidR="00956931" w:rsidRPr="004C1DA9" w:rsidRDefault="00956931" w:rsidP="00956931">
            <w:pPr>
              <w:rPr>
                <w:rFonts w:ascii="Times New Roman" w:eastAsia="Times New Roman" w:hAnsi="Times New Roman" w:cs="Times New Roman"/>
                <w:color w:val="9C6500"/>
                <w:sz w:val="18"/>
                <w:szCs w:val="18"/>
              </w:rPr>
            </w:pPr>
            <w:proofErr w:type="gramStart"/>
            <w:r w:rsidRPr="004C1DA9">
              <w:rPr>
                <w:rFonts w:ascii="Times New Roman" w:eastAsia="Times New Roman" w:hAnsi="Times New Roman" w:cs="Times New Roman"/>
                <w:color w:val="9C6500"/>
                <w:sz w:val="18"/>
                <w:szCs w:val="18"/>
              </w:rPr>
              <w:t>label</w:t>
            </w:r>
            <w:proofErr w:type="gramEnd"/>
            <w:r w:rsidRPr="004C1DA9">
              <w:rPr>
                <w:rFonts w:ascii="Times New Roman" w:eastAsia="Times New Roman" w:hAnsi="Times New Roman" w:cs="Times New Roman"/>
                <w:color w:val="9C6500"/>
                <w:sz w:val="18"/>
                <w:szCs w:val="18"/>
              </w:rPr>
              <w:t xml:space="preserve"> </w:t>
            </w:r>
            <w:proofErr w:type="spellStart"/>
            <w:r w:rsidRPr="004C1DA9">
              <w:rPr>
                <w:rFonts w:ascii="Times New Roman" w:eastAsia="Times New Roman" w:hAnsi="Times New Roman" w:cs="Times New Roman"/>
                <w:color w:val="9C6500"/>
                <w:sz w:val="18"/>
                <w:szCs w:val="18"/>
              </w:rPr>
              <w:t>procedures_end</w:t>
            </w:r>
            <w:proofErr w:type="spellEnd"/>
          </w:p>
        </w:tc>
        <w:tc>
          <w:tcPr>
            <w:tcW w:w="1636" w:type="dxa"/>
            <w:tcBorders>
              <w:top w:val="nil"/>
              <w:left w:val="nil"/>
              <w:bottom w:val="nil"/>
              <w:right w:val="nil"/>
            </w:tcBorders>
            <w:shd w:val="clear" w:color="000000" w:fill="FFEB9C"/>
            <w:noWrap/>
            <w:vAlign w:val="bottom"/>
            <w:hideMark/>
          </w:tcPr>
          <w:p w14:paraId="682445A4"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1201" w:type="dxa"/>
            <w:tcBorders>
              <w:top w:val="nil"/>
              <w:left w:val="nil"/>
              <w:bottom w:val="nil"/>
              <w:right w:val="nil"/>
            </w:tcBorders>
            <w:shd w:val="clear" w:color="000000" w:fill="FFEB9C"/>
            <w:noWrap/>
            <w:vAlign w:val="bottom"/>
            <w:hideMark/>
          </w:tcPr>
          <w:p w14:paraId="5290963E"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c>
          <w:tcPr>
            <w:tcW w:w="3705" w:type="dxa"/>
            <w:tcBorders>
              <w:top w:val="nil"/>
              <w:left w:val="nil"/>
              <w:bottom w:val="nil"/>
              <w:right w:val="nil"/>
            </w:tcBorders>
            <w:shd w:val="clear" w:color="000000" w:fill="FFEB9C"/>
            <w:noWrap/>
            <w:vAlign w:val="bottom"/>
            <w:hideMark/>
          </w:tcPr>
          <w:p w14:paraId="0FE0B76C" w14:textId="77777777" w:rsidR="00956931" w:rsidRPr="004C1DA9" w:rsidRDefault="00956931" w:rsidP="00956931">
            <w:pPr>
              <w:rPr>
                <w:rFonts w:ascii="Times New Roman" w:eastAsia="Times New Roman" w:hAnsi="Times New Roman" w:cs="Times New Roman"/>
                <w:color w:val="9C6500"/>
                <w:sz w:val="18"/>
                <w:szCs w:val="18"/>
              </w:rPr>
            </w:pPr>
            <w:r w:rsidRPr="004C1DA9">
              <w:rPr>
                <w:rFonts w:ascii="Times New Roman" w:eastAsia="Times New Roman" w:hAnsi="Times New Roman" w:cs="Times New Roman"/>
                <w:color w:val="9C6500"/>
                <w:sz w:val="18"/>
                <w:szCs w:val="18"/>
              </w:rPr>
              <w:t> </w:t>
            </w:r>
          </w:p>
        </w:tc>
      </w:tr>
    </w:tbl>
    <w:p w14:paraId="218AA780" w14:textId="63D9D50A" w:rsidR="00C5359B" w:rsidRPr="004C1DA9" w:rsidRDefault="00BB1590" w:rsidP="00BB1590">
      <w:pPr>
        <w:rPr>
          <w:rFonts w:ascii="Times New Roman" w:hAnsi="Times New Roman" w:cs="Times New Roman"/>
          <w:sz w:val="18"/>
          <w:szCs w:val="18"/>
        </w:rPr>
      </w:pPr>
      <w:r w:rsidRPr="004C1DA9">
        <w:rPr>
          <w:rFonts w:ascii="Times New Roman" w:hAnsi="Times New Roman" w:cs="Times New Roman"/>
          <w:sz w:val="18"/>
          <w:szCs w:val="18"/>
        </w:rPr>
        <w:t>Below is the example of Procedures category</w:t>
      </w:r>
      <w:r w:rsidR="00D14E23">
        <w:rPr>
          <w:rFonts w:ascii="Times New Roman" w:hAnsi="Times New Roman" w:cs="Times New Roman"/>
          <w:sz w:val="18"/>
          <w:szCs w:val="18"/>
        </w:rPr>
        <w:t>.</w:t>
      </w:r>
    </w:p>
    <w:p w14:paraId="24BFEC2C" w14:textId="77777777" w:rsidR="00956931" w:rsidRDefault="00956931" w:rsidP="002E1302"/>
    <w:p w14:paraId="26665AAD"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Line1 </w:t>
      </w:r>
      <w:r w:rsidRPr="004C1DA9">
        <w:rPr>
          <w:rFonts w:ascii="Times New Roman" w:hAnsi="Times New Roman" w:cs="Times New Roman"/>
          <w:sz w:val="18"/>
          <w:szCs w:val="18"/>
          <w:highlight w:val="lightGray"/>
        </w:rPr>
        <w:t xml:space="preserve">menu </w:t>
      </w:r>
      <w:proofErr w:type="spellStart"/>
      <w:r w:rsidRPr="004C1DA9">
        <w:rPr>
          <w:rFonts w:ascii="Times New Roman" w:hAnsi="Times New Roman" w:cs="Times New Roman"/>
          <w:sz w:val="18"/>
          <w:szCs w:val="18"/>
          <w:highlight w:val="lightGray"/>
        </w:rPr>
        <w:t>menu</w:t>
      </w:r>
      <w:proofErr w:type="spellEnd"/>
      <w:r w:rsidRPr="004C1DA9">
        <w:rPr>
          <w:rFonts w:ascii="Times New Roman" w:hAnsi="Times New Roman" w:cs="Times New Roman"/>
          <w:sz w:val="18"/>
          <w:szCs w:val="18"/>
        </w:rPr>
        <w:t>: First menu word represents the menu prompt type. Second menu word represents the list of item of “menu” under choices sheet (section 1.2).</w:t>
      </w:r>
    </w:p>
    <w:p w14:paraId="3FB154A6" w14:textId="77777777" w:rsidR="00D14E23" w:rsidRPr="004C1DA9" w:rsidRDefault="00D14E23" w:rsidP="00D14E23">
      <w:pPr>
        <w:rPr>
          <w:rFonts w:ascii="Times New Roman" w:hAnsi="Times New Roman" w:cs="Times New Roman"/>
          <w:sz w:val="18"/>
          <w:szCs w:val="18"/>
        </w:rPr>
      </w:pPr>
    </w:p>
    <w:p w14:paraId="110927D1"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2: </w:t>
      </w:r>
      <w:proofErr w:type="spellStart"/>
      <w:r w:rsidRPr="004C1DA9">
        <w:rPr>
          <w:rFonts w:ascii="Times New Roman" w:hAnsi="Times New Roman" w:cs="Times New Roman"/>
          <w:sz w:val="18"/>
          <w:szCs w:val="18"/>
          <w:highlight w:val="lightGray"/>
        </w:rPr>
        <w:t>goto</w:t>
      </w:r>
      <w:proofErr w:type="spellEnd"/>
      <w:r w:rsidRPr="004C1DA9">
        <w:rPr>
          <w:rFonts w:ascii="Times New Roman" w:hAnsi="Times New Roman" w:cs="Times New Roman"/>
          <w:sz w:val="18"/>
          <w:szCs w:val="18"/>
          <w:highlight w:val="lightGray"/>
        </w:rPr>
        <w:t xml:space="preserve"> </w:t>
      </w:r>
      <w:proofErr w:type="spellStart"/>
      <w:r w:rsidRPr="004C1DA9">
        <w:rPr>
          <w:rFonts w:ascii="Times New Roman" w:hAnsi="Times New Roman" w:cs="Times New Roman"/>
          <w:sz w:val="18"/>
          <w:szCs w:val="18"/>
          <w:highlight w:val="lightGray"/>
        </w:rPr>
        <w:t>procedures_begin</w:t>
      </w:r>
      <w:proofErr w:type="spellEnd"/>
      <w:r w:rsidRPr="004C1DA9">
        <w:rPr>
          <w:rFonts w:ascii="Times New Roman" w:hAnsi="Times New Roman" w:cs="Times New Roman"/>
          <w:sz w:val="18"/>
          <w:szCs w:val="18"/>
        </w:rPr>
        <w:t xml:space="preserve">: If the condition in line 2 is true, then the application will go to line 4 label </w:t>
      </w:r>
      <w:proofErr w:type="spellStart"/>
      <w:r w:rsidRPr="004C1DA9">
        <w:rPr>
          <w:rFonts w:ascii="Times New Roman" w:hAnsi="Times New Roman" w:cs="Times New Roman"/>
          <w:sz w:val="18"/>
          <w:szCs w:val="18"/>
        </w:rPr>
        <w:t>procedures_begin</w:t>
      </w:r>
      <w:proofErr w:type="spellEnd"/>
      <w:r w:rsidRPr="004C1DA9">
        <w:rPr>
          <w:rFonts w:ascii="Times New Roman" w:hAnsi="Times New Roman" w:cs="Times New Roman"/>
          <w:sz w:val="18"/>
          <w:szCs w:val="18"/>
        </w:rPr>
        <w:t>. Otherwise, the form proceeds to next line.</w:t>
      </w:r>
    </w:p>
    <w:p w14:paraId="274949A7" w14:textId="77777777" w:rsidR="00D14E23" w:rsidRPr="004C1DA9" w:rsidRDefault="00D14E23" w:rsidP="00D14E23">
      <w:pPr>
        <w:rPr>
          <w:rFonts w:ascii="Times New Roman" w:hAnsi="Times New Roman" w:cs="Times New Roman"/>
          <w:sz w:val="18"/>
          <w:szCs w:val="18"/>
        </w:rPr>
      </w:pPr>
    </w:p>
    <w:p w14:paraId="419B6582"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3: </w:t>
      </w:r>
      <w:proofErr w:type="spellStart"/>
      <w:r w:rsidRPr="004C1DA9">
        <w:rPr>
          <w:rFonts w:ascii="Times New Roman" w:hAnsi="Times New Roman" w:cs="Times New Roman"/>
          <w:sz w:val="18"/>
          <w:szCs w:val="18"/>
          <w:highlight w:val="lightGray"/>
        </w:rPr>
        <w:t>goto</w:t>
      </w:r>
      <w:proofErr w:type="spellEnd"/>
      <w:r w:rsidRPr="004C1DA9">
        <w:rPr>
          <w:rFonts w:ascii="Times New Roman" w:hAnsi="Times New Roman" w:cs="Times New Roman"/>
          <w:sz w:val="18"/>
          <w:szCs w:val="18"/>
          <w:highlight w:val="lightGray"/>
        </w:rPr>
        <w:t xml:space="preserve"> </w:t>
      </w:r>
      <w:proofErr w:type="spellStart"/>
      <w:r w:rsidRPr="004C1DA9">
        <w:rPr>
          <w:rFonts w:ascii="Times New Roman" w:hAnsi="Times New Roman" w:cs="Times New Roman"/>
          <w:sz w:val="18"/>
          <w:szCs w:val="18"/>
          <w:highlight w:val="lightGray"/>
        </w:rPr>
        <w:t>procedures_end</w:t>
      </w:r>
      <w:proofErr w:type="spellEnd"/>
      <w:r w:rsidRPr="004C1DA9">
        <w:rPr>
          <w:rFonts w:ascii="Times New Roman" w:hAnsi="Times New Roman" w:cs="Times New Roman"/>
          <w:sz w:val="18"/>
          <w:szCs w:val="18"/>
        </w:rPr>
        <w:t xml:space="preserve">: If the condition in line 3 is true, then the application will go to line 12 label </w:t>
      </w:r>
      <w:proofErr w:type="spellStart"/>
      <w:r w:rsidRPr="004C1DA9">
        <w:rPr>
          <w:rFonts w:ascii="Times New Roman" w:hAnsi="Times New Roman" w:cs="Times New Roman"/>
          <w:sz w:val="18"/>
          <w:szCs w:val="18"/>
        </w:rPr>
        <w:t>procedures_end</w:t>
      </w:r>
      <w:proofErr w:type="spellEnd"/>
      <w:r w:rsidRPr="004C1DA9">
        <w:rPr>
          <w:rFonts w:ascii="Times New Roman" w:hAnsi="Times New Roman" w:cs="Times New Roman"/>
          <w:sz w:val="18"/>
          <w:szCs w:val="18"/>
        </w:rPr>
        <w:t>. Otherwise, the form proceeds to next line.</w:t>
      </w:r>
    </w:p>
    <w:p w14:paraId="0191FDE7" w14:textId="77777777" w:rsidR="00D14E23" w:rsidRPr="004C1DA9" w:rsidRDefault="00D14E23" w:rsidP="00D14E23">
      <w:pPr>
        <w:rPr>
          <w:rFonts w:ascii="Times New Roman" w:hAnsi="Times New Roman" w:cs="Times New Roman"/>
          <w:sz w:val="18"/>
          <w:szCs w:val="18"/>
        </w:rPr>
      </w:pPr>
    </w:p>
    <w:p w14:paraId="58C639F1"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4: </w:t>
      </w:r>
      <w:r w:rsidRPr="004C1DA9">
        <w:rPr>
          <w:rFonts w:ascii="Times New Roman" w:hAnsi="Times New Roman" w:cs="Times New Roman"/>
          <w:sz w:val="18"/>
          <w:szCs w:val="18"/>
          <w:highlight w:val="lightGray"/>
        </w:rPr>
        <w:t xml:space="preserve">label </w:t>
      </w:r>
      <w:proofErr w:type="spellStart"/>
      <w:r w:rsidRPr="004C1DA9">
        <w:rPr>
          <w:rFonts w:ascii="Times New Roman" w:hAnsi="Times New Roman" w:cs="Times New Roman"/>
          <w:sz w:val="18"/>
          <w:szCs w:val="18"/>
          <w:highlight w:val="lightGray"/>
        </w:rPr>
        <w:t>procedures_begin</w:t>
      </w:r>
      <w:proofErr w:type="spellEnd"/>
      <w:r w:rsidRPr="004C1DA9">
        <w:rPr>
          <w:rFonts w:ascii="Times New Roman" w:hAnsi="Times New Roman" w:cs="Times New Roman"/>
          <w:sz w:val="18"/>
          <w:szCs w:val="18"/>
        </w:rPr>
        <w:t>. This is a unique label of Procedures Category.</w:t>
      </w:r>
    </w:p>
    <w:p w14:paraId="47A9C724" w14:textId="77777777" w:rsidR="00D14E23" w:rsidRPr="004C1DA9" w:rsidRDefault="00D14E23" w:rsidP="00D14E23">
      <w:pPr>
        <w:rPr>
          <w:rFonts w:ascii="Times New Roman" w:hAnsi="Times New Roman" w:cs="Times New Roman"/>
          <w:sz w:val="18"/>
          <w:szCs w:val="18"/>
        </w:rPr>
      </w:pPr>
    </w:p>
    <w:p w14:paraId="5749874B"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5: </w:t>
      </w:r>
      <w:r w:rsidRPr="004C1DA9">
        <w:rPr>
          <w:rFonts w:ascii="Times New Roman" w:hAnsi="Times New Roman" w:cs="Times New Roman"/>
          <w:sz w:val="18"/>
          <w:szCs w:val="18"/>
          <w:highlight w:val="lightGray"/>
        </w:rPr>
        <w:t xml:space="preserve">menu </w:t>
      </w:r>
      <w:proofErr w:type="spellStart"/>
      <w:r w:rsidRPr="004C1DA9">
        <w:rPr>
          <w:rFonts w:ascii="Times New Roman" w:hAnsi="Times New Roman" w:cs="Times New Roman"/>
          <w:sz w:val="18"/>
          <w:szCs w:val="18"/>
          <w:highlight w:val="lightGray"/>
        </w:rPr>
        <w:t>procedures_menu</w:t>
      </w:r>
      <w:proofErr w:type="spellEnd"/>
      <w:r w:rsidRPr="004C1DA9">
        <w:rPr>
          <w:rFonts w:ascii="Times New Roman" w:hAnsi="Times New Roman" w:cs="Times New Roman"/>
          <w:sz w:val="18"/>
          <w:szCs w:val="18"/>
        </w:rPr>
        <w:t xml:space="preserve">: The menu word represents the menu prompt type. The </w:t>
      </w:r>
      <w:proofErr w:type="spellStart"/>
      <w:r w:rsidRPr="004C1DA9">
        <w:rPr>
          <w:rFonts w:ascii="Times New Roman" w:hAnsi="Times New Roman" w:cs="Times New Roman"/>
          <w:sz w:val="18"/>
          <w:szCs w:val="18"/>
        </w:rPr>
        <w:t>procedures_menu</w:t>
      </w:r>
      <w:proofErr w:type="spellEnd"/>
      <w:r w:rsidRPr="004C1DA9">
        <w:rPr>
          <w:rFonts w:ascii="Times New Roman" w:hAnsi="Times New Roman" w:cs="Times New Roman"/>
          <w:sz w:val="18"/>
          <w:szCs w:val="18"/>
        </w:rPr>
        <w:t xml:space="preserve"> word is a unique name that contains a list of item of the procedures menu under choices sheet (section 1.2).</w:t>
      </w:r>
    </w:p>
    <w:p w14:paraId="3AD83292" w14:textId="77777777" w:rsidR="00D14E23" w:rsidRPr="004C1DA9" w:rsidRDefault="00D14E23" w:rsidP="00D14E23">
      <w:pPr>
        <w:rPr>
          <w:rFonts w:ascii="Times New Roman" w:hAnsi="Times New Roman" w:cs="Times New Roman"/>
          <w:sz w:val="18"/>
          <w:szCs w:val="18"/>
        </w:rPr>
      </w:pPr>
    </w:p>
    <w:p w14:paraId="1318DB37"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6,8: </w:t>
      </w:r>
      <w:r w:rsidRPr="004C1DA9">
        <w:rPr>
          <w:rFonts w:ascii="Times New Roman" w:hAnsi="Times New Roman" w:cs="Times New Roman"/>
          <w:sz w:val="18"/>
          <w:szCs w:val="18"/>
          <w:highlight w:val="lightGray"/>
        </w:rPr>
        <w:t>begin screen</w:t>
      </w:r>
      <w:r w:rsidRPr="004C1DA9">
        <w:rPr>
          <w:rFonts w:ascii="Times New Roman" w:hAnsi="Times New Roman" w:cs="Times New Roman"/>
          <w:sz w:val="18"/>
          <w:szCs w:val="18"/>
        </w:rPr>
        <w:t xml:space="preserve">, </w:t>
      </w:r>
      <w:r w:rsidRPr="004C1DA9">
        <w:rPr>
          <w:rFonts w:ascii="Times New Roman" w:hAnsi="Times New Roman" w:cs="Times New Roman"/>
          <w:sz w:val="18"/>
          <w:szCs w:val="18"/>
          <w:highlight w:val="lightGray"/>
        </w:rPr>
        <w:t>end screen</w:t>
      </w:r>
      <w:r w:rsidRPr="004C1DA9">
        <w:rPr>
          <w:rFonts w:ascii="Times New Roman" w:hAnsi="Times New Roman" w:cs="Times New Roman"/>
          <w:sz w:val="18"/>
          <w:szCs w:val="18"/>
        </w:rPr>
        <w:t xml:space="preserve">. This is a prompt type specify that anything between begin screen and end screen are group onto a single screen when rendered. </w:t>
      </w:r>
    </w:p>
    <w:p w14:paraId="3B9E8E18" w14:textId="77777777" w:rsidR="00D14E23" w:rsidRPr="004C1DA9" w:rsidRDefault="00D14E23" w:rsidP="00D14E23">
      <w:pPr>
        <w:rPr>
          <w:rFonts w:ascii="Times New Roman" w:hAnsi="Times New Roman" w:cs="Times New Roman"/>
          <w:sz w:val="18"/>
          <w:szCs w:val="18"/>
        </w:rPr>
      </w:pPr>
    </w:p>
    <w:p w14:paraId="4CBE02A3" w14:textId="77777777" w:rsidR="00D14E23" w:rsidRPr="004C1DA9" w:rsidRDefault="00D14E23" w:rsidP="00D14E23">
      <w:pPr>
        <w:rPr>
          <w:rFonts w:ascii="Times New Roman" w:hAnsi="Times New Roman" w:cs="Times New Roman"/>
          <w:sz w:val="18"/>
          <w:szCs w:val="18"/>
        </w:rPr>
      </w:pPr>
      <w:r w:rsidRPr="004C1DA9">
        <w:rPr>
          <w:rFonts w:ascii="Times New Roman" w:hAnsi="Times New Roman" w:cs="Times New Roman"/>
          <w:sz w:val="18"/>
          <w:szCs w:val="18"/>
        </w:rPr>
        <w:t xml:space="preserve">Line 7: </w:t>
      </w:r>
      <w:r w:rsidRPr="004C1DA9">
        <w:rPr>
          <w:rFonts w:ascii="Times New Roman" w:hAnsi="Times New Roman" w:cs="Times New Roman"/>
          <w:sz w:val="18"/>
          <w:szCs w:val="18"/>
          <w:highlight w:val="lightGray"/>
        </w:rPr>
        <w:t>note</w:t>
      </w:r>
      <w:r w:rsidRPr="004C1DA9">
        <w:rPr>
          <w:rFonts w:ascii="Times New Roman" w:hAnsi="Times New Roman" w:cs="Times New Roman"/>
          <w:sz w:val="18"/>
          <w:szCs w:val="18"/>
        </w:rPr>
        <w:t>. Display a label with no input.</w:t>
      </w:r>
    </w:p>
    <w:p w14:paraId="307811D7" w14:textId="77777777" w:rsidR="00D14E23" w:rsidRPr="004C1DA9" w:rsidRDefault="00D14E23" w:rsidP="00D14E23">
      <w:pPr>
        <w:rPr>
          <w:rFonts w:ascii="Times New Roman" w:hAnsi="Times New Roman" w:cs="Times New Roman"/>
          <w:sz w:val="18"/>
          <w:szCs w:val="18"/>
        </w:rPr>
      </w:pPr>
    </w:p>
    <w:p w14:paraId="468C291F" w14:textId="77777777" w:rsidR="00C5359B" w:rsidRDefault="00C5359B" w:rsidP="002E1302"/>
    <w:p w14:paraId="71D41864" w14:textId="77777777" w:rsidR="00956931" w:rsidRDefault="00956931" w:rsidP="002E1302"/>
    <w:p w14:paraId="70B8AE4F" w14:textId="77777777" w:rsidR="00956931" w:rsidRDefault="00956931" w:rsidP="002E1302"/>
    <w:p w14:paraId="4CC65ECE" w14:textId="712FE15F" w:rsidR="00956931" w:rsidRPr="00003F32" w:rsidRDefault="00003F32" w:rsidP="00003F32">
      <w:pPr>
        <w:rPr>
          <w:rFonts w:ascii="Times New Roman" w:hAnsi="Times New Roman" w:cs="Times New Roman"/>
          <w:b/>
        </w:rPr>
      </w:pPr>
      <w:r w:rsidRPr="00003F32">
        <w:rPr>
          <w:rFonts w:ascii="Times New Roman" w:hAnsi="Times New Roman" w:cs="Times New Roman"/>
          <w:b/>
        </w:rPr>
        <w:t>2.2: “Choices” sheet</w:t>
      </w:r>
    </w:p>
    <w:p w14:paraId="5AB7387E" w14:textId="6CA9A1CB" w:rsidR="008D311D" w:rsidRDefault="00003F32" w:rsidP="00003F32">
      <w:pPr>
        <w:rPr>
          <w:rFonts w:ascii="Times New Roman" w:hAnsi="Times New Roman" w:cs="Times New Roman"/>
          <w:sz w:val="18"/>
          <w:szCs w:val="18"/>
        </w:rPr>
      </w:pPr>
      <w:r w:rsidRPr="004C1DA9">
        <w:rPr>
          <w:rFonts w:ascii="Times New Roman" w:hAnsi="Times New Roman" w:cs="Times New Roman"/>
          <w:sz w:val="18"/>
          <w:szCs w:val="18"/>
        </w:rPr>
        <w:t>Below is the example of Procedures choices</w:t>
      </w:r>
    </w:p>
    <w:tbl>
      <w:tblPr>
        <w:tblStyle w:val="TableGrid"/>
        <w:tblW w:w="0" w:type="auto"/>
        <w:tblLook w:val="04A0" w:firstRow="1" w:lastRow="0" w:firstColumn="1" w:lastColumn="0" w:noHBand="0" w:noVBand="1"/>
      </w:tblPr>
      <w:tblGrid>
        <w:gridCol w:w="2214"/>
        <w:gridCol w:w="2214"/>
        <w:gridCol w:w="2214"/>
      </w:tblGrid>
      <w:tr w:rsidR="008D311D" w14:paraId="21A8A748" w14:textId="77777777" w:rsidTr="008D311D">
        <w:tc>
          <w:tcPr>
            <w:tcW w:w="2214" w:type="dxa"/>
          </w:tcPr>
          <w:p w14:paraId="429B865F" w14:textId="2E3E00CD"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list</w:t>
            </w:r>
            <w:proofErr w:type="gramEnd"/>
            <w:r>
              <w:rPr>
                <w:rFonts w:ascii="Times New Roman" w:hAnsi="Times New Roman" w:cs="Times New Roman"/>
                <w:sz w:val="18"/>
                <w:szCs w:val="18"/>
              </w:rPr>
              <w:t>_name</w:t>
            </w:r>
            <w:proofErr w:type="spellEnd"/>
          </w:p>
        </w:tc>
        <w:tc>
          <w:tcPr>
            <w:tcW w:w="2214" w:type="dxa"/>
          </w:tcPr>
          <w:p w14:paraId="637EAFF8" w14:textId="1BB18594"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name</w:t>
            </w:r>
            <w:proofErr w:type="gramEnd"/>
          </w:p>
        </w:tc>
        <w:tc>
          <w:tcPr>
            <w:tcW w:w="2214" w:type="dxa"/>
          </w:tcPr>
          <w:p w14:paraId="0E31A58C" w14:textId="423654B1" w:rsidR="008D311D" w:rsidRDefault="008D311D" w:rsidP="00003F32">
            <w:pPr>
              <w:rPr>
                <w:rFonts w:ascii="Times New Roman" w:hAnsi="Times New Roman" w:cs="Times New Roman"/>
                <w:sz w:val="18"/>
                <w:szCs w:val="18"/>
              </w:rPr>
            </w:pPr>
            <w:r>
              <w:rPr>
                <w:rFonts w:ascii="Times New Roman" w:hAnsi="Times New Roman" w:cs="Times New Roman"/>
                <w:sz w:val="18"/>
                <w:szCs w:val="18"/>
              </w:rPr>
              <w:t>Label</w:t>
            </w:r>
          </w:p>
        </w:tc>
      </w:tr>
      <w:tr w:rsidR="008D311D" w14:paraId="784C1385" w14:textId="77777777" w:rsidTr="008D311D">
        <w:tc>
          <w:tcPr>
            <w:tcW w:w="2214" w:type="dxa"/>
          </w:tcPr>
          <w:p w14:paraId="792DFDCE" w14:textId="4DC1229B"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procedures</w:t>
            </w:r>
            <w:proofErr w:type="gramEnd"/>
            <w:r>
              <w:rPr>
                <w:rFonts w:ascii="Times New Roman" w:hAnsi="Times New Roman" w:cs="Times New Roman"/>
                <w:sz w:val="18"/>
                <w:szCs w:val="18"/>
              </w:rPr>
              <w:t>_menu</w:t>
            </w:r>
            <w:proofErr w:type="spellEnd"/>
          </w:p>
        </w:tc>
        <w:tc>
          <w:tcPr>
            <w:tcW w:w="2214" w:type="dxa"/>
          </w:tcPr>
          <w:p w14:paraId="746EBDC5" w14:textId="30399F0B"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intubation</w:t>
            </w:r>
            <w:proofErr w:type="gramEnd"/>
          </w:p>
        </w:tc>
        <w:tc>
          <w:tcPr>
            <w:tcW w:w="2214" w:type="dxa"/>
          </w:tcPr>
          <w:p w14:paraId="57732B2C" w14:textId="1B038A6C" w:rsidR="008D311D" w:rsidRDefault="008D311D" w:rsidP="00003F32">
            <w:pPr>
              <w:rPr>
                <w:rFonts w:ascii="Times New Roman" w:hAnsi="Times New Roman" w:cs="Times New Roman"/>
                <w:sz w:val="18"/>
                <w:szCs w:val="18"/>
              </w:rPr>
            </w:pPr>
            <w:r>
              <w:rPr>
                <w:rFonts w:ascii="Times New Roman" w:hAnsi="Times New Roman" w:cs="Times New Roman"/>
                <w:sz w:val="18"/>
                <w:szCs w:val="18"/>
              </w:rPr>
              <w:t>Intubation</w:t>
            </w:r>
          </w:p>
        </w:tc>
      </w:tr>
      <w:tr w:rsidR="008D311D" w14:paraId="4F868562" w14:textId="77777777" w:rsidTr="008D311D">
        <w:tc>
          <w:tcPr>
            <w:tcW w:w="2214" w:type="dxa"/>
          </w:tcPr>
          <w:p w14:paraId="204D6DC2" w14:textId="521D2266" w:rsidR="008D311D" w:rsidRDefault="008D311D" w:rsidP="00003F32">
            <w:pPr>
              <w:rPr>
                <w:rFonts w:ascii="Times New Roman" w:hAnsi="Times New Roman" w:cs="Times New Roman"/>
                <w:sz w:val="18"/>
                <w:szCs w:val="18"/>
              </w:rPr>
            </w:pPr>
            <w:proofErr w:type="spellStart"/>
            <w:proofErr w:type="gramStart"/>
            <w:r>
              <w:rPr>
                <w:rFonts w:ascii="Times New Roman" w:hAnsi="Times New Roman" w:cs="Times New Roman"/>
                <w:sz w:val="18"/>
                <w:szCs w:val="18"/>
              </w:rPr>
              <w:t>procedures</w:t>
            </w:r>
            <w:proofErr w:type="gramEnd"/>
            <w:r>
              <w:rPr>
                <w:rFonts w:ascii="Times New Roman" w:hAnsi="Times New Roman" w:cs="Times New Roman"/>
                <w:sz w:val="18"/>
                <w:szCs w:val="18"/>
              </w:rPr>
              <w:t>_menu</w:t>
            </w:r>
            <w:proofErr w:type="spellEnd"/>
          </w:p>
        </w:tc>
        <w:tc>
          <w:tcPr>
            <w:tcW w:w="2214" w:type="dxa"/>
          </w:tcPr>
          <w:p w14:paraId="55786EC3" w14:textId="2D9728C3" w:rsidR="008D311D" w:rsidRDefault="008D311D" w:rsidP="00003F32">
            <w:pPr>
              <w:rPr>
                <w:rFonts w:ascii="Times New Roman" w:hAnsi="Times New Roman" w:cs="Times New Roman"/>
                <w:sz w:val="18"/>
                <w:szCs w:val="18"/>
              </w:rPr>
            </w:pPr>
            <w:proofErr w:type="gramStart"/>
            <w:r>
              <w:rPr>
                <w:rFonts w:ascii="Times New Roman" w:hAnsi="Times New Roman" w:cs="Times New Roman"/>
                <w:sz w:val="18"/>
                <w:szCs w:val="18"/>
              </w:rPr>
              <w:t>lumbar</w:t>
            </w:r>
            <w:proofErr w:type="gramEnd"/>
          </w:p>
        </w:tc>
        <w:tc>
          <w:tcPr>
            <w:tcW w:w="2214" w:type="dxa"/>
          </w:tcPr>
          <w:p w14:paraId="083E0D07" w14:textId="71E212F2" w:rsidR="008D311D" w:rsidRDefault="008D311D" w:rsidP="00003F32">
            <w:pPr>
              <w:rPr>
                <w:rFonts w:ascii="Times New Roman" w:hAnsi="Times New Roman" w:cs="Times New Roman"/>
                <w:sz w:val="18"/>
                <w:szCs w:val="18"/>
              </w:rPr>
            </w:pPr>
            <w:r>
              <w:rPr>
                <w:rFonts w:ascii="Times New Roman" w:hAnsi="Times New Roman" w:cs="Times New Roman"/>
                <w:sz w:val="18"/>
                <w:szCs w:val="18"/>
              </w:rPr>
              <w:t>Lumbar</w:t>
            </w:r>
          </w:p>
        </w:tc>
      </w:tr>
    </w:tbl>
    <w:p w14:paraId="39EACA05" w14:textId="77777777" w:rsidR="00003F32" w:rsidRPr="004C1DA9" w:rsidRDefault="00003F32" w:rsidP="00003F32">
      <w:pPr>
        <w:rPr>
          <w:rFonts w:ascii="Times New Roman" w:hAnsi="Times New Roman" w:cs="Times New Roman"/>
          <w:sz w:val="18"/>
          <w:szCs w:val="18"/>
        </w:rPr>
      </w:pPr>
    </w:p>
    <w:p w14:paraId="7F54FF40" w14:textId="54CFF577" w:rsidR="00003F32" w:rsidRPr="004C1DA9" w:rsidRDefault="00941490" w:rsidP="00003F32">
      <w:pPr>
        <w:widowControl w:val="0"/>
        <w:autoSpaceDE w:val="0"/>
        <w:autoSpaceDN w:val="0"/>
        <w:adjustRightInd w:val="0"/>
        <w:rPr>
          <w:rFonts w:ascii="Times New Roman" w:hAnsi="Times New Roman" w:cs="Times New Roman"/>
          <w:b/>
          <w:bCs/>
          <w:sz w:val="18"/>
          <w:szCs w:val="18"/>
        </w:rPr>
      </w:pPr>
      <w:r>
        <w:rPr>
          <w:rFonts w:ascii="Times New Roman" w:hAnsi="Times New Roman" w:cs="Times New Roman"/>
          <w:b/>
          <w:bCs/>
          <w:sz w:val="18"/>
          <w:szCs w:val="18"/>
        </w:rPr>
        <w:t>C</w:t>
      </w:r>
      <w:r w:rsidR="00003F32" w:rsidRPr="004C1DA9">
        <w:rPr>
          <w:rFonts w:ascii="Times New Roman" w:hAnsi="Times New Roman" w:cs="Times New Roman"/>
          <w:b/>
          <w:bCs/>
          <w:sz w:val="18"/>
          <w:szCs w:val="18"/>
        </w:rPr>
        <w:t>hoices sheet columns:</w:t>
      </w:r>
    </w:p>
    <w:p w14:paraId="7AD1277E" w14:textId="77777777" w:rsidR="00003F32" w:rsidRPr="004C1DA9" w:rsidRDefault="00003F32" w:rsidP="00003F32">
      <w:pPr>
        <w:widowControl w:val="0"/>
        <w:numPr>
          <w:ilvl w:val="0"/>
          <w:numId w:val="20"/>
        </w:numPr>
        <w:tabs>
          <w:tab w:val="left" w:pos="220"/>
          <w:tab w:val="left" w:pos="720"/>
        </w:tabs>
        <w:autoSpaceDE w:val="0"/>
        <w:autoSpaceDN w:val="0"/>
        <w:adjustRightInd w:val="0"/>
        <w:spacing w:after="340"/>
        <w:ind w:hanging="720"/>
        <w:rPr>
          <w:rFonts w:ascii="Times New Roman" w:hAnsi="Times New Roman" w:cs="Times New Roman"/>
          <w:sz w:val="18"/>
          <w:szCs w:val="18"/>
        </w:rPr>
      </w:pPr>
      <w:proofErr w:type="spellStart"/>
      <w:proofErr w:type="gramStart"/>
      <w:r w:rsidRPr="004C1DA9">
        <w:rPr>
          <w:rFonts w:ascii="Times New Roman" w:hAnsi="Times New Roman" w:cs="Times New Roman"/>
          <w:b/>
          <w:bCs/>
          <w:sz w:val="18"/>
          <w:szCs w:val="18"/>
        </w:rPr>
        <w:t>list</w:t>
      </w:r>
      <w:proofErr w:type="gramEnd"/>
      <w:r w:rsidRPr="004C1DA9">
        <w:rPr>
          <w:rFonts w:ascii="Times New Roman" w:hAnsi="Times New Roman" w:cs="Times New Roman"/>
          <w:b/>
          <w:bCs/>
          <w:sz w:val="18"/>
          <w:szCs w:val="18"/>
        </w:rPr>
        <w:t>_name</w:t>
      </w:r>
      <w:proofErr w:type="spellEnd"/>
      <w:r w:rsidRPr="004C1DA9">
        <w:rPr>
          <w:rFonts w:ascii="Times New Roman" w:hAnsi="Times New Roman" w:cs="Times New Roman"/>
          <w:sz w:val="18"/>
          <w:szCs w:val="18"/>
        </w:rPr>
        <w:t xml:space="preserve">: The </w:t>
      </w:r>
      <w:proofErr w:type="spellStart"/>
      <w:r w:rsidRPr="004C1DA9">
        <w:rPr>
          <w:rFonts w:ascii="Times New Roman" w:hAnsi="Times New Roman" w:cs="Times New Roman"/>
          <w:sz w:val="18"/>
          <w:szCs w:val="18"/>
        </w:rPr>
        <w:t>list_name</w:t>
      </w:r>
      <w:proofErr w:type="spellEnd"/>
      <w:r w:rsidRPr="004C1DA9">
        <w:rPr>
          <w:rFonts w:ascii="Times New Roman" w:hAnsi="Times New Roman" w:cs="Times New Roman"/>
          <w:sz w:val="18"/>
          <w:szCs w:val="18"/>
        </w:rPr>
        <w:t xml:space="preserve"> is used to group choices into lists that can be referenced from the survey sheet. The example above could be referenced as follows: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960"/>
        <w:gridCol w:w="1886"/>
        <w:gridCol w:w="3540"/>
      </w:tblGrid>
      <w:tr w:rsidR="00003F32" w:rsidRPr="004C1DA9" w14:paraId="6413E557" w14:textId="77777777" w:rsidTr="00F42B9F">
        <w:tc>
          <w:tcPr>
            <w:tcW w:w="196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4E506AF"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b/>
                <w:bCs/>
                <w:sz w:val="18"/>
                <w:szCs w:val="18"/>
              </w:rPr>
              <w:t>Type</w:t>
            </w:r>
          </w:p>
        </w:tc>
        <w:tc>
          <w:tcPr>
            <w:tcW w:w="188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14:paraId="213E2F6F"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name</w:t>
            </w:r>
            <w:proofErr w:type="gramEnd"/>
          </w:p>
        </w:tc>
        <w:tc>
          <w:tcPr>
            <w:tcW w:w="35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69AE7037"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label</w:t>
            </w:r>
            <w:proofErr w:type="gramEnd"/>
          </w:p>
        </w:tc>
      </w:tr>
      <w:tr w:rsidR="00003F32" w:rsidRPr="004C1DA9" w14:paraId="10AB66AE" w14:textId="77777777" w:rsidTr="00F42B9F">
        <w:tblPrEx>
          <w:tblBorders>
            <w:top w:val="none" w:sz="0" w:space="0" w:color="auto"/>
            <w:bottom w:val="single" w:sz="8" w:space="0" w:color="C1C1C1"/>
          </w:tblBorders>
        </w:tblPrEx>
        <w:tc>
          <w:tcPr>
            <w:tcW w:w="196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A522201"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select</w:t>
            </w:r>
            <w:proofErr w:type="gramEnd"/>
            <w:r w:rsidRPr="004C1DA9">
              <w:rPr>
                <w:rFonts w:ascii="Times New Roman" w:hAnsi="Times New Roman" w:cs="Times New Roman"/>
                <w:sz w:val="18"/>
                <w:szCs w:val="18"/>
              </w:rPr>
              <w:t>_one</w:t>
            </w:r>
            <w:proofErr w:type="spellEnd"/>
            <w:r w:rsidRPr="004C1DA9">
              <w:rPr>
                <w:rFonts w:ascii="Times New Roman" w:hAnsi="Times New Roman" w:cs="Times New Roman"/>
                <w:sz w:val="18"/>
                <w:szCs w:val="18"/>
              </w:rPr>
              <w:t xml:space="preserve"> cities</w:t>
            </w:r>
          </w:p>
        </w:tc>
        <w:tc>
          <w:tcPr>
            <w:tcW w:w="1886" w:type="dxa"/>
            <w:tcBorders>
              <w:top w:val="single" w:sz="8" w:space="0" w:color="C1C1C1"/>
              <w:left w:val="single" w:sz="8" w:space="0" w:color="C1C1C1"/>
              <w:bottom w:val="single" w:sz="8" w:space="0" w:color="C1C1C1"/>
              <w:right w:val="single" w:sz="8" w:space="0" w:color="C1C1C1"/>
            </w:tcBorders>
            <w:tcMar>
              <w:top w:w="100" w:type="nil"/>
              <w:left w:w="100" w:type="nil"/>
              <w:bottom w:w="100" w:type="nil"/>
              <w:right w:w="100" w:type="nil"/>
            </w:tcMar>
            <w:vAlign w:val="center"/>
          </w:tcPr>
          <w:p w14:paraId="6BEF73AD"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cities</w:t>
            </w:r>
            <w:proofErr w:type="gramEnd"/>
            <w:r w:rsidRPr="004C1DA9">
              <w:rPr>
                <w:rFonts w:ascii="Times New Roman" w:hAnsi="Times New Roman" w:cs="Times New Roman"/>
                <w:sz w:val="18"/>
                <w:szCs w:val="18"/>
              </w:rPr>
              <w:t>_visited</w:t>
            </w:r>
            <w:proofErr w:type="spellEnd"/>
          </w:p>
        </w:tc>
        <w:tc>
          <w:tcPr>
            <w:tcW w:w="35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5C35A297"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Which cities have you visited?</w:t>
            </w:r>
          </w:p>
        </w:tc>
      </w:tr>
    </w:tbl>
    <w:p w14:paraId="1A8EE34D" w14:textId="77777777" w:rsidR="00003F32" w:rsidRPr="004C1DA9" w:rsidRDefault="00003F32" w:rsidP="00003F32">
      <w:pPr>
        <w:widowControl w:val="0"/>
        <w:autoSpaceDE w:val="0"/>
        <w:autoSpaceDN w:val="0"/>
        <w:adjustRightInd w:val="0"/>
        <w:spacing w:after="260"/>
        <w:rPr>
          <w:rFonts w:ascii="Times New Roman" w:hAnsi="Times New Roman" w:cs="Times New Roman"/>
          <w:sz w:val="18"/>
          <w:szCs w:val="18"/>
        </w:rPr>
      </w:pPr>
    </w:p>
    <w:p w14:paraId="76B2BC63"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r w:rsidRPr="00941490">
        <w:rPr>
          <w:rFonts w:ascii="Times New Roman" w:hAnsi="Times New Roman" w:cs="Times New Roman"/>
          <w:b/>
          <w:bCs/>
          <w:sz w:val="18"/>
          <w:szCs w:val="18"/>
        </w:rPr>
        <w:t>Name</w:t>
      </w:r>
      <w:r w:rsidRPr="00941490">
        <w:rPr>
          <w:rFonts w:ascii="Times New Roman" w:hAnsi="Times New Roman" w:cs="Times New Roman"/>
          <w:sz w:val="18"/>
          <w:szCs w:val="18"/>
        </w:rPr>
        <w:t>: The name sets the value that the choice is stored as. This is useful in constraint formulas, and for formatting exports.</w:t>
      </w:r>
    </w:p>
    <w:p w14:paraId="41F223BE"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proofErr w:type="gramStart"/>
      <w:r w:rsidRPr="00941490">
        <w:rPr>
          <w:rFonts w:ascii="Times New Roman" w:hAnsi="Times New Roman" w:cs="Times New Roman"/>
          <w:b/>
          <w:bCs/>
          <w:sz w:val="18"/>
          <w:szCs w:val="18"/>
        </w:rPr>
        <w:t>label</w:t>
      </w:r>
      <w:proofErr w:type="gramEnd"/>
      <w:r w:rsidRPr="00941490">
        <w:rPr>
          <w:rFonts w:ascii="Times New Roman" w:hAnsi="Times New Roman" w:cs="Times New Roman"/>
          <w:b/>
          <w:bCs/>
          <w:sz w:val="18"/>
          <w:szCs w:val="18"/>
        </w:rPr>
        <w:t>/image/audio/video</w:t>
      </w:r>
    </w:p>
    <w:p w14:paraId="0151FA95" w14:textId="77777777" w:rsidR="00003F32" w:rsidRPr="00941490" w:rsidRDefault="00003F32" w:rsidP="00941490">
      <w:pPr>
        <w:pStyle w:val="ListParagraph"/>
        <w:widowControl w:val="0"/>
        <w:numPr>
          <w:ilvl w:val="0"/>
          <w:numId w:val="25"/>
        </w:numPr>
        <w:tabs>
          <w:tab w:val="left" w:pos="220"/>
          <w:tab w:val="left" w:pos="720"/>
        </w:tabs>
        <w:autoSpaceDE w:val="0"/>
        <w:autoSpaceDN w:val="0"/>
        <w:adjustRightInd w:val="0"/>
        <w:spacing w:after="340"/>
        <w:rPr>
          <w:rFonts w:ascii="Times New Roman" w:hAnsi="Times New Roman" w:cs="Times New Roman"/>
          <w:sz w:val="18"/>
          <w:szCs w:val="18"/>
        </w:rPr>
      </w:pPr>
      <w:proofErr w:type="gramStart"/>
      <w:r w:rsidRPr="00941490">
        <w:rPr>
          <w:rFonts w:ascii="Times New Roman" w:hAnsi="Times New Roman" w:cs="Times New Roman"/>
          <w:b/>
          <w:bCs/>
          <w:sz w:val="18"/>
          <w:szCs w:val="18"/>
        </w:rPr>
        <w:t>appearance</w:t>
      </w:r>
      <w:proofErr w:type="gramEnd"/>
      <w:r w:rsidRPr="00941490">
        <w:rPr>
          <w:rFonts w:ascii="Times New Roman" w:hAnsi="Times New Roman" w:cs="Times New Roman"/>
          <w:sz w:val="18"/>
          <w:szCs w:val="18"/>
        </w:rPr>
        <w:t>: Sets appearance flags for certain types of prompts.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19"/>
        <w:gridCol w:w="5440"/>
      </w:tblGrid>
      <w:tr w:rsidR="00003F32" w:rsidRPr="004C1DA9" w14:paraId="50D33704" w14:textId="77777777" w:rsidTr="00F42B9F">
        <w:tc>
          <w:tcPr>
            <w:tcW w:w="1019"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106CF57"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grid</w:t>
            </w:r>
            <w:proofErr w:type="gramEnd"/>
          </w:p>
        </w:tc>
        <w:tc>
          <w:tcPr>
            <w:tcW w:w="54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D4D12B3"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Show the choices in a grid.</w:t>
            </w:r>
          </w:p>
        </w:tc>
      </w:tr>
      <w:tr w:rsidR="00003F32" w:rsidRPr="004C1DA9" w14:paraId="14BD5E58" w14:textId="77777777" w:rsidTr="00F42B9F">
        <w:tblPrEx>
          <w:tblBorders>
            <w:top w:val="none" w:sz="0" w:space="0" w:color="auto"/>
            <w:bottom w:val="single" w:sz="8" w:space="0" w:color="C1C1C1"/>
          </w:tblBorders>
        </w:tblPrEx>
        <w:tc>
          <w:tcPr>
            <w:tcW w:w="1019"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51F27410"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inline</w:t>
            </w:r>
            <w:proofErr w:type="gramEnd"/>
          </w:p>
        </w:tc>
        <w:tc>
          <w:tcPr>
            <w:tcW w:w="544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5D5B5AF5" w14:textId="77777777" w:rsidR="00003F32" w:rsidRPr="004C1DA9" w:rsidRDefault="00003F32"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Show the question and choices in a single line.</w:t>
            </w:r>
          </w:p>
        </w:tc>
      </w:tr>
    </w:tbl>
    <w:p w14:paraId="25B52321" w14:textId="77777777" w:rsidR="002E1302" w:rsidRDefault="002E1302" w:rsidP="002E1302"/>
    <w:p w14:paraId="136FD4D5" w14:textId="5E607812" w:rsidR="00176986" w:rsidRPr="00176986" w:rsidRDefault="00176986" w:rsidP="00176986">
      <w:pPr>
        <w:rPr>
          <w:rFonts w:ascii="Times New Roman" w:hAnsi="Times New Roman" w:cs="Times New Roman"/>
          <w:b/>
        </w:rPr>
      </w:pPr>
      <w:r w:rsidRPr="00176986">
        <w:rPr>
          <w:rFonts w:ascii="Times New Roman" w:hAnsi="Times New Roman" w:cs="Times New Roman"/>
          <w:b/>
        </w:rPr>
        <w:t>2.3: “calculates” sheet</w:t>
      </w:r>
    </w:p>
    <w:p w14:paraId="4444B2E4" w14:textId="1436D2B0"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 xml:space="preserve">The calculates sheet is an optional sheet that allows you to create </w:t>
      </w:r>
      <w:r w:rsidR="003F5961" w:rsidRPr="004C1DA9">
        <w:rPr>
          <w:rFonts w:ascii="Times New Roman" w:hAnsi="Times New Roman" w:cs="Times New Roman"/>
          <w:sz w:val="18"/>
          <w:szCs w:val="18"/>
        </w:rPr>
        <w:t>JavaScript</w:t>
      </w:r>
      <w:r w:rsidRPr="004C1DA9">
        <w:rPr>
          <w:rFonts w:ascii="Times New Roman" w:hAnsi="Times New Roman" w:cs="Times New Roman"/>
          <w:sz w:val="18"/>
          <w:szCs w:val="18"/>
        </w:rPr>
        <w:t xml:space="preserve"> formulas that can be referenced in other formulas. It has two columns, name and calculation. The name column sets the name used to reference the calculate (e.g. calculates.name()), and the calculation column defines the </w:t>
      </w:r>
      <w:r w:rsidR="003F5961" w:rsidRPr="004C1DA9">
        <w:rPr>
          <w:rFonts w:ascii="Times New Roman" w:hAnsi="Times New Roman" w:cs="Times New Roman"/>
          <w:sz w:val="18"/>
          <w:szCs w:val="18"/>
        </w:rPr>
        <w:t>JavaScript</w:t>
      </w:r>
      <w:r w:rsidRPr="004C1DA9">
        <w:rPr>
          <w:rFonts w:ascii="Times New Roman" w:hAnsi="Times New Roman" w:cs="Times New Roman"/>
          <w:sz w:val="18"/>
          <w:szCs w:val="18"/>
        </w:rPr>
        <w:t xml:space="preserve"> formula to be evaluated.</w:t>
      </w:r>
    </w:p>
    <w:p w14:paraId="1A8FA18F"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If you need to a more complex calculate that defines temporary functions/variables you can wrap it in an immediately invoked function like so:</w:t>
      </w:r>
    </w:p>
    <w:p w14:paraId="13359E6E"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color w:val="535600"/>
          <w:sz w:val="18"/>
          <w:szCs w:val="18"/>
        </w:rPr>
        <w:t>(</w:t>
      </w:r>
      <w:proofErr w:type="gramStart"/>
      <w:r w:rsidRPr="004C1DA9">
        <w:rPr>
          <w:rFonts w:ascii="Times New Roman" w:hAnsi="Times New Roman" w:cs="Times New Roman"/>
          <w:color w:val="00007B"/>
          <w:sz w:val="18"/>
          <w:szCs w:val="18"/>
        </w:rPr>
        <w:t>function</w:t>
      </w:r>
      <w:proofErr w:type="gramEnd"/>
      <w:r w:rsidRPr="004C1DA9">
        <w:rPr>
          <w:rFonts w:ascii="Times New Roman" w:hAnsi="Times New Roman" w:cs="Times New Roman"/>
          <w:color w:val="535600"/>
          <w:sz w:val="18"/>
          <w:szCs w:val="18"/>
        </w:rPr>
        <w:t>(){</w:t>
      </w:r>
    </w:p>
    <w:p w14:paraId="0B0B8D46"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spellStart"/>
      <w:proofErr w:type="gramStart"/>
      <w:r w:rsidRPr="004C1DA9">
        <w:rPr>
          <w:rFonts w:ascii="Times New Roman" w:hAnsi="Times New Roman" w:cs="Times New Roman"/>
          <w:color w:val="00007B"/>
          <w:sz w:val="18"/>
          <w:szCs w:val="18"/>
        </w:rPr>
        <w:t>var</w:t>
      </w:r>
      <w:proofErr w:type="spellEnd"/>
      <w:proofErr w:type="gramEnd"/>
      <w:r w:rsidRPr="004C1DA9">
        <w:rPr>
          <w:rFonts w:ascii="Times New Roman" w:hAnsi="Times New Roman" w:cs="Times New Roman"/>
          <w:sz w:val="18"/>
          <w:szCs w:val="18"/>
        </w:rPr>
        <w:t xml:space="preserve"> add </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w:t>
      </w:r>
      <w:r w:rsidRPr="004C1DA9">
        <w:rPr>
          <w:rFonts w:ascii="Times New Roman" w:hAnsi="Times New Roman" w:cs="Times New Roman"/>
          <w:color w:val="00007B"/>
          <w:sz w:val="18"/>
          <w:szCs w:val="18"/>
        </w:rPr>
        <w:t>function</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a</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b</w:t>
      </w:r>
      <w:r w:rsidRPr="004C1DA9">
        <w:rPr>
          <w:rFonts w:ascii="Times New Roman" w:hAnsi="Times New Roman" w:cs="Times New Roman"/>
          <w:color w:val="535600"/>
          <w:sz w:val="18"/>
          <w:szCs w:val="18"/>
        </w:rPr>
        <w:t>){</w:t>
      </w:r>
    </w:p>
    <w:p w14:paraId="55376974"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gramStart"/>
      <w:r w:rsidRPr="004C1DA9">
        <w:rPr>
          <w:rFonts w:ascii="Times New Roman" w:hAnsi="Times New Roman" w:cs="Times New Roman"/>
          <w:color w:val="00007B"/>
          <w:sz w:val="18"/>
          <w:szCs w:val="18"/>
        </w:rPr>
        <w:t>return</w:t>
      </w:r>
      <w:proofErr w:type="gramEnd"/>
      <w:r w:rsidRPr="004C1DA9">
        <w:rPr>
          <w:rFonts w:ascii="Times New Roman" w:hAnsi="Times New Roman" w:cs="Times New Roman"/>
          <w:sz w:val="18"/>
          <w:szCs w:val="18"/>
        </w:rPr>
        <w:t xml:space="preserve"> a </w:t>
      </w:r>
      <w:r w:rsidRPr="004C1DA9">
        <w:rPr>
          <w:rFonts w:ascii="Times New Roman" w:hAnsi="Times New Roman" w:cs="Times New Roman"/>
          <w:color w:val="535600"/>
          <w:sz w:val="18"/>
          <w:szCs w:val="18"/>
        </w:rPr>
        <w:t>+</w:t>
      </w:r>
      <w:r w:rsidRPr="004C1DA9">
        <w:rPr>
          <w:rFonts w:ascii="Times New Roman" w:hAnsi="Times New Roman" w:cs="Times New Roman"/>
          <w:sz w:val="18"/>
          <w:szCs w:val="18"/>
        </w:rPr>
        <w:t xml:space="preserve"> b</w:t>
      </w:r>
      <w:r w:rsidRPr="004C1DA9">
        <w:rPr>
          <w:rFonts w:ascii="Times New Roman" w:hAnsi="Times New Roman" w:cs="Times New Roman"/>
          <w:color w:val="535600"/>
          <w:sz w:val="18"/>
          <w:szCs w:val="18"/>
        </w:rPr>
        <w:t>;</w:t>
      </w:r>
    </w:p>
    <w:p w14:paraId="49D57BBB"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r w:rsidRPr="004C1DA9">
        <w:rPr>
          <w:rFonts w:ascii="Times New Roman" w:hAnsi="Times New Roman" w:cs="Times New Roman"/>
          <w:color w:val="535600"/>
          <w:sz w:val="18"/>
          <w:szCs w:val="18"/>
        </w:rPr>
        <w:t>};</w:t>
      </w:r>
    </w:p>
    <w:p w14:paraId="1DF880B0" w14:textId="77777777" w:rsidR="00176986" w:rsidRPr="004C1DA9" w:rsidRDefault="00176986" w:rsidP="00176986">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  </w:t>
      </w:r>
      <w:proofErr w:type="gramStart"/>
      <w:r w:rsidRPr="004C1DA9">
        <w:rPr>
          <w:rFonts w:ascii="Times New Roman" w:hAnsi="Times New Roman" w:cs="Times New Roman"/>
          <w:color w:val="00007B"/>
          <w:sz w:val="18"/>
          <w:szCs w:val="18"/>
        </w:rPr>
        <w:t>return</w:t>
      </w:r>
      <w:proofErr w:type="gramEnd"/>
      <w:r w:rsidRPr="004C1DA9">
        <w:rPr>
          <w:rFonts w:ascii="Times New Roman" w:hAnsi="Times New Roman" w:cs="Times New Roman"/>
          <w:sz w:val="18"/>
          <w:szCs w:val="18"/>
        </w:rPr>
        <w:t xml:space="preserve"> add</w:t>
      </w:r>
      <w:r w:rsidRPr="004C1DA9">
        <w:rPr>
          <w:rFonts w:ascii="Times New Roman" w:hAnsi="Times New Roman" w:cs="Times New Roman"/>
          <w:color w:val="535600"/>
          <w:sz w:val="18"/>
          <w:szCs w:val="18"/>
        </w:rPr>
        <w:t>(</w:t>
      </w:r>
      <w:r w:rsidRPr="004C1DA9">
        <w:rPr>
          <w:rFonts w:ascii="Times New Roman" w:hAnsi="Times New Roman" w:cs="Times New Roman"/>
          <w:color w:val="135453"/>
          <w:sz w:val="18"/>
          <w:szCs w:val="18"/>
        </w:rPr>
        <w:t>1</w:t>
      </w:r>
      <w:r w:rsidRPr="004C1DA9">
        <w:rPr>
          <w:rFonts w:ascii="Times New Roman" w:hAnsi="Times New Roman" w:cs="Times New Roman"/>
          <w:color w:val="535600"/>
          <w:sz w:val="18"/>
          <w:szCs w:val="18"/>
        </w:rPr>
        <w:t>,</w:t>
      </w:r>
      <w:r w:rsidRPr="004C1DA9">
        <w:rPr>
          <w:rFonts w:ascii="Times New Roman" w:hAnsi="Times New Roman" w:cs="Times New Roman"/>
          <w:color w:val="135453"/>
          <w:sz w:val="18"/>
          <w:szCs w:val="18"/>
        </w:rPr>
        <w:t>1</w:t>
      </w:r>
      <w:r w:rsidRPr="004C1DA9">
        <w:rPr>
          <w:rFonts w:ascii="Times New Roman" w:hAnsi="Times New Roman" w:cs="Times New Roman"/>
          <w:color w:val="535600"/>
          <w:sz w:val="18"/>
          <w:szCs w:val="18"/>
        </w:rPr>
        <w:t>);</w:t>
      </w:r>
    </w:p>
    <w:p w14:paraId="616DABEA" w14:textId="77777777" w:rsidR="00176986" w:rsidRPr="004C1DA9" w:rsidRDefault="00176986" w:rsidP="00176986">
      <w:pPr>
        <w:rPr>
          <w:rFonts w:ascii="Times New Roman" w:hAnsi="Times New Roman" w:cs="Times New Roman"/>
          <w:color w:val="535600"/>
          <w:sz w:val="18"/>
          <w:szCs w:val="18"/>
        </w:rPr>
      </w:pPr>
      <w:r w:rsidRPr="004C1DA9">
        <w:rPr>
          <w:rFonts w:ascii="Times New Roman" w:hAnsi="Times New Roman" w:cs="Times New Roman"/>
          <w:color w:val="535600"/>
          <w:sz w:val="18"/>
          <w:szCs w:val="18"/>
        </w:rPr>
        <w:t>}())</w:t>
      </w:r>
    </w:p>
    <w:p w14:paraId="54E5DFDD" w14:textId="77777777" w:rsidR="00956931" w:rsidRPr="004C1DA9" w:rsidRDefault="00956931" w:rsidP="00176986">
      <w:pPr>
        <w:rPr>
          <w:rFonts w:ascii="Times New Roman" w:hAnsi="Times New Roman" w:cs="Times New Roman"/>
          <w:sz w:val="18"/>
          <w:szCs w:val="18"/>
        </w:rPr>
      </w:pPr>
    </w:p>
    <w:p w14:paraId="24B9CF59" w14:textId="7A709EC8" w:rsidR="00176986" w:rsidRPr="00176986" w:rsidRDefault="00176986" w:rsidP="00176986">
      <w:pPr>
        <w:rPr>
          <w:rFonts w:ascii="Times New Roman" w:hAnsi="Times New Roman" w:cs="Times New Roman"/>
          <w:b/>
        </w:rPr>
      </w:pPr>
      <w:r w:rsidRPr="00176986">
        <w:rPr>
          <w:rFonts w:ascii="Times New Roman" w:hAnsi="Times New Roman" w:cs="Times New Roman"/>
          <w:b/>
        </w:rPr>
        <w:t>2.4: “</w:t>
      </w:r>
      <w:proofErr w:type="spellStart"/>
      <w:r w:rsidRPr="00176986">
        <w:rPr>
          <w:rFonts w:ascii="Times New Roman" w:hAnsi="Times New Roman" w:cs="Times New Roman"/>
          <w:b/>
        </w:rPr>
        <w:t>prompt_types</w:t>
      </w:r>
      <w:proofErr w:type="spellEnd"/>
      <w:r w:rsidRPr="00176986">
        <w:rPr>
          <w:rFonts w:ascii="Times New Roman" w:hAnsi="Times New Roman" w:cs="Times New Roman"/>
          <w:b/>
        </w:rPr>
        <w:t>” sheet</w:t>
      </w:r>
    </w:p>
    <w:p w14:paraId="07545EFB" w14:textId="77777777" w:rsidR="00176986" w:rsidRDefault="00176986" w:rsidP="00176986">
      <w:pPr>
        <w:rPr>
          <w:rFonts w:ascii="Times New Roman" w:hAnsi="Times New Roman" w:cs="Times New Roman"/>
          <w:sz w:val="18"/>
          <w:szCs w:val="18"/>
        </w:rPr>
      </w:pPr>
      <w:r w:rsidRPr="004C1DA9">
        <w:rPr>
          <w:rFonts w:ascii="Times New Roman" w:hAnsi="Times New Roman" w:cs="Times New Roman"/>
          <w:sz w:val="18"/>
          <w:szCs w:val="18"/>
        </w:rPr>
        <w:t xml:space="preserve">Example of </w:t>
      </w:r>
      <w:proofErr w:type="spellStart"/>
      <w:r w:rsidRPr="004C1DA9">
        <w:rPr>
          <w:rFonts w:ascii="Times New Roman" w:hAnsi="Times New Roman" w:cs="Times New Roman"/>
          <w:sz w:val="18"/>
          <w:szCs w:val="18"/>
        </w:rPr>
        <w:t>prompt_types</w:t>
      </w:r>
      <w:proofErr w:type="spellEnd"/>
      <w:r w:rsidRPr="004C1DA9">
        <w:rPr>
          <w:rFonts w:ascii="Times New Roman" w:hAnsi="Times New Roman" w:cs="Times New Roman"/>
          <w:sz w:val="18"/>
          <w:szCs w:val="18"/>
        </w:rPr>
        <w:t xml:space="preserve"> sheet:</w:t>
      </w:r>
    </w:p>
    <w:tbl>
      <w:tblPr>
        <w:tblStyle w:val="TableGrid"/>
        <w:tblW w:w="0" w:type="auto"/>
        <w:tblLook w:val="04A0" w:firstRow="1" w:lastRow="0" w:firstColumn="1" w:lastColumn="0" w:noHBand="0" w:noVBand="1"/>
      </w:tblPr>
      <w:tblGrid>
        <w:gridCol w:w="1156"/>
        <w:gridCol w:w="1326"/>
      </w:tblGrid>
      <w:tr w:rsidR="00FF52C9" w14:paraId="34D9DCCE" w14:textId="77777777" w:rsidTr="00FF52C9">
        <w:tc>
          <w:tcPr>
            <w:tcW w:w="746" w:type="dxa"/>
          </w:tcPr>
          <w:p w14:paraId="2C6C5E7F" w14:textId="04C68154" w:rsidR="00FF52C9" w:rsidRDefault="00FF52C9" w:rsidP="00176986">
            <w:pPr>
              <w:rPr>
                <w:rFonts w:ascii="Times New Roman" w:hAnsi="Times New Roman" w:cs="Times New Roman"/>
                <w:sz w:val="18"/>
                <w:szCs w:val="18"/>
              </w:rPr>
            </w:pPr>
            <w:proofErr w:type="gramStart"/>
            <w:r>
              <w:rPr>
                <w:rFonts w:ascii="Times New Roman" w:hAnsi="Times New Roman" w:cs="Times New Roman"/>
                <w:sz w:val="18"/>
                <w:szCs w:val="18"/>
              </w:rPr>
              <w:t>name</w:t>
            </w:r>
            <w:proofErr w:type="gramEnd"/>
          </w:p>
        </w:tc>
        <w:tc>
          <w:tcPr>
            <w:tcW w:w="1326" w:type="dxa"/>
          </w:tcPr>
          <w:p w14:paraId="54720294" w14:textId="3A130AF8" w:rsidR="00FF52C9" w:rsidRDefault="00FF52C9" w:rsidP="00176986">
            <w:pPr>
              <w:rPr>
                <w:rFonts w:ascii="Times New Roman" w:hAnsi="Times New Roman" w:cs="Times New Roman"/>
                <w:sz w:val="18"/>
                <w:szCs w:val="18"/>
              </w:rPr>
            </w:pPr>
            <w:proofErr w:type="spellStart"/>
            <w:r>
              <w:rPr>
                <w:rFonts w:ascii="Times New Roman" w:hAnsi="Times New Roman" w:cs="Times New Roman"/>
                <w:sz w:val="18"/>
                <w:szCs w:val="18"/>
              </w:rPr>
              <w:t>Schema_type</w:t>
            </w:r>
            <w:proofErr w:type="spellEnd"/>
          </w:p>
        </w:tc>
      </w:tr>
      <w:tr w:rsidR="00FF52C9" w14:paraId="01A5D53C" w14:textId="77777777" w:rsidTr="00FF52C9">
        <w:tc>
          <w:tcPr>
            <w:tcW w:w="746" w:type="dxa"/>
          </w:tcPr>
          <w:p w14:paraId="24F89A0A" w14:textId="1AF0B067" w:rsidR="00FF52C9" w:rsidRDefault="00FF52C9" w:rsidP="00176986">
            <w:pPr>
              <w:rPr>
                <w:rFonts w:ascii="Times New Roman" w:hAnsi="Times New Roman" w:cs="Times New Roman"/>
                <w:sz w:val="18"/>
                <w:szCs w:val="18"/>
              </w:rPr>
            </w:pPr>
            <w:proofErr w:type="spellStart"/>
            <w:r>
              <w:rPr>
                <w:rFonts w:ascii="Times New Roman" w:hAnsi="Times New Roman" w:cs="Times New Roman"/>
                <w:sz w:val="18"/>
                <w:szCs w:val="18"/>
              </w:rPr>
              <w:t>Image_slider</w:t>
            </w:r>
            <w:proofErr w:type="spellEnd"/>
          </w:p>
        </w:tc>
        <w:tc>
          <w:tcPr>
            <w:tcW w:w="1326" w:type="dxa"/>
          </w:tcPr>
          <w:p w14:paraId="703A24E2" w14:textId="57526C62" w:rsidR="00FF52C9" w:rsidRDefault="00FF52C9" w:rsidP="00176986">
            <w:pPr>
              <w:rPr>
                <w:rFonts w:ascii="Times New Roman" w:hAnsi="Times New Roman" w:cs="Times New Roman"/>
                <w:sz w:val="18"/>
                <w:szCs w:val="18"/>
              </w:rPr>
            </w:pPr>
            <w:r>
              <w:rPr>
                <w:rFonts w:ascii="Times New Roman" w:hAnsi="Times New Roman" w:cs="Times New Roman"/>
                <w:sz w:val="18"/>
                <w:szCs w:val="18"/>
              </w:rPr>
              <w:t>String</w:t>
            </w:r>
          </w:p>
        </w:tc>
      </w:tr>
      <w:tr w:rsidR="00FF52C9" w14:paraId="509ECDCE" w14:textId="77777777" w:rsidTr="00FF52C9">
        <w:tc>
          <w:tcPr>
            <w:tcW w:w="746" w:type="dxa"/>
          </w:tcPr>
          <w:p w14:paraId="51F21E43" w14:textId="3B2F875D" w:rsidR="00FF52C9" w:rsidRDefault="00FF52C9" w:rsidP="00176986">
            <w:pPr>
              <w:rPr>
                <w:rFonts w:ascii="Times New Roman" w:hAnsi="Times New Roman" w:cs="Times New Roman"/>
                <w:sz w:val="18"/>
                <w:szCs w:val="18"/>
              </w:rPr>
            </w:pPr>
            <w:r>
              <w:rPr>
                <w:rFonts w:ascii="Times New Roman" w:hAnsi="Times New Roman" w:cs="Times New Roman"/>
                <w:sz w:val="18"/>
                <w:szCs w:val="18"/>
              </w:rPr>
              <w:t>Menu</w:t>
            </w:r>
          </w:p>
        </w:tc>
        <w:tc>
          <w:tcPr>
            <w:tcW w:w="1326" w:type="dxa"/>
          </w:tcPr>
          <w:p w14:paraId="507FC469" w14:textId="0138A27B" w:rsidR="00FF52C9" w:rsidRDefault="00FF52C9" w:rsidP="00176986">
            <w:pPr>
              <w:rPr>
                <w:rFonts w:ascii="Times New Roman" w:hAnsi="Times New Roman" w:cs="Times New Roman"/>
                <w:sz w:val="18"/>
                <w:szCs w:val="18"/>
              </w:rPr>
            </w:pPr>
            <w:r>
              <w:rPr>
                <w:rFonts w:ascii="Times New Roman" w:hAnsi="Times New Roman" w:cs="Times New Roman"/>
                <w:sz w:val="18"/>
                <w:szCs w:val="18"/>
              </w:rPr>
              <w:t>String</w:t>
            </w:r>
          </w:p>
        </w:tc>
      </w:tr>
      <w:tr w:rsidR="00FF52C9" w14:paraId="69FC07DC" w14:textId="77777777" w:rsidTr="00FF52C9">
        <w:tc>
          <w:tcPr>
            <w:tcW w:w="746" w:type="dxa"/>
          </w:tcPr>
          <w:p w14:paraId="774A339F" w14:textId="2968C08C" w:rsidR="00FF52C9" w:rsidRDefault="00FF52C9" w:rsidP="00176986">
            <w:pPr>
              <w:rPr>
                <w:rFonts w:ascii="Times New Roman" w:hAnsi="Times New Roman" w:cs="Times New Roman"/>
                <w:sz w:val="18"/>
                <w:szCs w:val="18"/>
              </w:rPr>
            </w:pPr>
            <w:proofErr w:type="spellStart"/>
            <w:proofErr w:type="gramStart"/>
            <w:r>
              <w:rPr>
                <w:rFonts w:ascii="Times New Roman" w:hAnsi="Times New Roman" w:cs="Times New Roman"/>
                <w:sz w:val="18"/>
                <w:szCs w:val="18"/>
              </w:rPr>
              <w:t>ballard</w:t>
            </w:r>
            <w:proofErr w:type="spellEnd"/>
            <w:proofErr w:type="gramEnd"/>
          </w:p>
        </w:tc>
        <w:tc>
          <w:tcPr>
            <w:tcW w:w="1326" w:type="dxa"/>
          </w:tcPr>
          <w:p w14:paraId="74AB4827" w14:textId="7172BEC4" w:rsidR="00FF52C9" w:rsidRDefault="00FF52C9" w:rsidP="00176986">
            <w:pPr>
              <w:rPr>
                <w:rFonts w:ascii="Times New Roman" w:hAnsi="Times New Roman" w:cs="Times New Roman"/>
                <w:sz w:val="18"/>
                <w:szCs w:val="18"/>
              </w:rPr>
            </w:pPr>
            <w:r>
              <w:rPr>
                <w:rFonts w:ascii="Times New Roman" w:hAnsi="Times New Roman" w:cs="Times New Roman"/>
                <w:sz w:val="18"/>
                <w:szCs w:val="18"/>
              </w:rPr>
              <w:t xml:space="preserve">String </w:t>
            </w:r>
          </w:p>
        </w:tc>
      </w:tr>
    </w:tbl>
    <w:p w14:paraId="0B8C192A" w14:textId="77777777" w:rsidR="00176986" w:rsidRPr="004C1DA9" w:rsidRDefault="00176986" w:rsidP="00176986">
      <w:pPr>
        <w:rPr>
          <w:rFonts w:ascii="Times New Roman" w:hAnsi="Times New Roman" w:cs="Times New Roman"/>
          <w:sz w:val="18"/>
          <w:szCs w:val="18"/>
        </w:rPr>
      </w:pPr>
    </w:p>
    <w:p w14:paraId="18AE2618" w14:textId="77777777" w:rsidR="00176986" w:rsidRPr="004C1DA9" w:rsidRDefault="00176986" w:rsidP="00176986">
      <w:pPr>
        <w:rPr>
          <w:rFonts w:ascii="Times New Roman" w:hAnsi="Times New Roman" w:cs="Times New Roman"/>
          <w:sz w:val="18"/>
          <w:szCs w:val="18"/>
        </w:rPr>
      </w:pPr>
      <w:proofErr w:type="spellStart"/>
      <w:r w:rsidRPr="004C1DA9">
        <w:rPr>
          <w:rFonts w:ascii="Times New Roman" w:hAnsi="Times New Roman" w:cs="Times New Roman"/>
          <w:sz w:val="18"/>
          <w:szCs w:val="18"/>
        </w:rPr>
        <w:t>Prompt_types</w:t>
      </w:r>
      <w:proofErr w:type="spellEnd"/>
      <w:r w:rsidRPr="004C1DA9">
        <w:rPr>
          <w:rFonts w:ascii="Times New Roman" w:hAnsi="Times New Roman" w:cs="Times New Roman"/>
          <w:sz w:val="18"/>
          <w:szCs w:val="18"/>
        </w:rPr>
        <w:t xml:space="preserve"> sheet columns:</w:t>
      </w:r>
    </w:p>
    <w:p w14:paraId="6BF82548" w14:textId="77777777" w:rsidR="00176986" w:rsidRPr="004C1DA9" w:rsidRDefault="00176986" w:rsidP="00176986">
      <w:pPr>
        <w:pStyle w:val="ListParagraph"/>
        <w:numPr>
          <w:ilvl w:val="0"/>
          <w:numId w:val="26"/>
        </w:numPr>
        <w:rPr>
          <w:rFonts w:ascii="Times New Roman" w:hAnsi="Times New Roman" w:cs="Times New Roman"/>
          <w:sz w:val="18"/>
          <w:szCs w:val="18"/>
        </w:rPr>
      </w:pPr>
      <w:r w:rsidRPr="004C1DA9">
        <w:rPr>
          <w:rFonts w:ascii="Times New Roman" w:hAnsi="Times New Roman" w:cs="Times New Roman"/>
          <w:sz w:val="18"/>
          <w:szCs w:val="18"/>
        </w:rPr>
        <w:t>Name: Name of the prompt type.</w:t>
      </w:r>
    </w:p>
    <w:p w14:paraId="29BB2EB3" w14:textId="77777777" w:rsidR="00176986" w:rsidRPr="004C1DA9" w:rsidRDefault="00176986" w:rsidP="00176986">
      <w:pPr>
        <w:pStyle w:val="ListParagraph"/>
        <w:numPr>
          <w:ilvl w:val="0"/>
          <w:numId w:val="26"/>
        </w:numPr>
        <w:rPr>
          <w:rFonts w:ascii="Times New Roman" w:hAnsi="Times New Roman" w:cs="Times New Roman"/>
          <w:sz w:val="18"/>
          <w:szCs w:val="18"/>
        </w:rPr>
      </w:pPr>
      <w:proofErr w:type="spellStart"/>
      <w:r w:rsidRPr="004C1DA9">
        <w:rPr>
          <w:rFonts w:ascii="Times New Roman" w:hAnsi="Times New Roman" w:cs="Times New Roman"/>
          <w:sz w:val="18"/>
          <w:szCs w:val="18"/>
        </w:rPr>
        <w:t>Schema_type</w:t>
      </w:r>
      <w:proofErr w:type="spellEnd"/>
      <w:r w:rsidRPr="004C1DA9">
        <w:rPr>
          <w:rFonts w:ascii="Times New Roman" w:hAnsi="Times New Roman" w:cs="Times New Roman"/>
          <w:sz w:val="18"/>
          <w:szCs w:val="18"/>
        </w:rPr>
        <w:t>: Type of the prompt type.</w:t>
      </w:r>
    </w:p>
    <w:p w14:paraId="0CFB401A" w14:textId="77777777" w:rsidR="00176986" w:rsidRDefault="00176986" w:rsidP="00176986">
      <w:pPr>
        <w:rPr>
          <w:rFonts w:ascii="Times New Roman" w:hAnsi="Times New Roman" w:cs="Times New Roman"/>
          <w:sz w:val="18"/>
          <w:szCs w:val="18"/>
        </w:rPr>
      </w:pPr>
    </w:p>
    <w:p w14:paraId="11C9FFEC" w14:textId="77777777" w:rsidR="00956931" w:rsidRDefault="00956931" w:rsidP="00176986">
      <w:pPr>
        <w:rPr>
          <w:rFonts w:ascii="Times New Roman" w:hAnsi="Times New Roman" w:cs="Times New Roman"/>
          <w:sz w:val="18"/>
          <w:szCs w:val="18"/>
        </w:rPr>
      </w:pPr>
    </w:p>
    <w:p w14:paraId="0D6BC406" w14:textId="77777777" w:rsidR="00956931" w:rsidRDefault="00956931" w:rsidP="00176986">
      <w:pPr>
        <w:rPr>
          <w:rFonts w:ascii="Times New Roman" w:hAnsi="Times New Roman" w:cs="Times New Roman"/>
          <w:sz w:val="18"/>
          <w:szCs w:val="18"/>
        </w:rPr>
      </w:pPr>
    </w:p>
    <w:p w14:paraId="7A4BD1FF" w14:textId="77777777" w:rsidR="00956931" w:rsidRDefault="00956931" w:rsidP="00176986">
      <w:pPr>
        <w:rPr>
          <w:rFonts w:ascii="Times New Roman" w:hAnsi="Times New Roman" w:cs="Times New Roman"/>
          <w:sz w:val="18"/>
          <w:szCs w:val="18"/>
        </w:rPr>
      </w:pPr>
    </w:p>
    <w:p w14:paraId="49C43034" w14:textId="77777777" w:rsidR="00956931" w:rsidRDefault="00956931" w:rsidP="00176986">
      <w:pPr>
        <w:rPr>
          <w:rFonts w:ascii="Times New Roman" w:hAnsi="Times New Roman" w:cs="Times New Roman"/>
          <w:sz w:val="18"/>
          <w:szCs w:val="18"/>
        </w:rPr>
      </w:pPr>
    </w:p>
    <w:p w14:paraId="067A0B71" w14:textId="77777777" w:rsidR="00956931" w:rsidRDefault="00956931" w:rsidP="00176986">
      <w:pPr>
        <w:rPr>
          <w:rFonts w:ascii="Times New Roman" w:hAnsi="Times New Roman" w:cs="Times New Roman"/>
          <w:sz w:val="18"/>
          <w:szCs w:val="18"/>
        </w:rPr>
      </w:pPr>
    </w:p>
    <w:p w14:paraId="1315ABA5" w14:textId="77777777" w:rsidR="00956931" w:rsidRDefault="00956931" w:rsidP="00176986">
      <w:pPr>
        <w:rPr>
          <w:rFonts w:ascii="Times New Roman" w:hAnsi="Times New Roman" w:cs="Times New Roman"/>
          <w:sz w:val="18"/>
          <w:szCs w:val="18"/>
        </w:rPr>
      </w:pPr>
    </w:p>
    <w:p w14:paraId="41669842" w14:textId="77777777" w:rsidR="00956931" w:rsidRDefault="00956931" w:rsidP="00176986">
      <w:pPr>
        <w:rPr>
          <w:rFonts w:ascii="Times New Roman" w:hAnsi="Times New Roman" w:cs="Times New Roman"/>
          <w:sz w:val="18"/>
          <w:szCs w:val="18"/>
        </w:rPr>
      </w:pPr>
    </w:p>
    <w:p w14:paraId="17EBE21D" w14:textId="77777777" w:rsidR="00956931" w:rsidRDefault="00956931" w:rsidP="00176986">
      <w:pPr>
        <w:rPr>
          <w:rFonts w:ascii="Times New Roman" w:hAnsi="Times New Roman" w:cs="Times New Roman"/>
          <w:sz w:val="18"/>
          <w:szCs w:val="18"/>
        </w:rPr>
      </w:pPr>
    </w:p>
    <w:p w14:paraId="4F4E269C" w14:textId="77777777" w:rsidR="00956931" w:rsidRPr="004C1DA9" w:rsidRDefault="00956931" w:rsidP="00176986">
      <w:pPr>
        <w:rPr>
          <w:rFonts w:ascii="Times New Roman" w:hAnsi="Times New Roman" w:cs="Times New Roman"/>
          <w:sz w:val="18"/>
          <w:szCs w:val="18"/>
        </w:rPr>
      </w:pPr>
    </w:p>
    <w:p w14:paraId="1DD6EC54" w14:textId="1A0D4155" w:rsidR="00176986" w:rsidRPr="00176986" w:rsidRDefault="00176986" w:rsidP="00176986">
      <w:pPr>
        <w:rPr>
          <w:rFonts w:ascii="Times New Roman" w:hAnsi="Times New Roman" w:cs="Times New Roman"/>
          <w:b/>
        </w:rPr>
      </w:pPr>
      <w:r w:rsidRPr="00176986">
        <w:rPr>
          <w:rFonts w:ascii="Times New Roman" w:hAnsi="Times New Roman" w:cs="Times New Roman"/>
          <w:b/>
        </w:rPr>
        <w:t>2.5: “settings” sheet</w:t>
      </w:r>
    </w:p>
    <w:p w14:paraId="593525E9"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Example settings sheet:</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80"/>
        <w:gridCol w:w="1700"/>
      </w:tblGrid>
      <w:tr w:rsidR="00176986" w:rsidRPr="004C1DA9" w14:paraId="563C3FF0" w14:textId="77777777" w:rsidTr="00F42B9F">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6FC3BDA"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setting</w:t>
            </w:r>
            <w:proofErr w:type="gram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590FCB9"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b/>
                <w:bCs/>
                <w:sz w:val="18"/>
                <w:szCs w:val="18"/>
              </w:rPr>
              <w:t>value</w:t>
            </w:r>
            <w:proofErr w:type="gramEnd"/>
          </w:p>
        </w:tc>
      </w:tr>
      <w:tr w:rsidR="00176986" w:rsidRPr="004C1DA9" w14:paraId="28E993A2" w14:textId="77777777" w:rsidTr="00F42B9F">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06DC868"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_title</w:t>
            </w:r>
            <w:proofErr w:type="spell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6EAE1F09"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Example Form</w:t>
            </w:r>
          </w:p>
        </w:tc>
      </w:tr>
      <w:tr w:rsidR="00176986" w:rsidRPr="004C1DA9" w14:paraId="31D043EE" w14:textId="77777777" w:rsidTr="00F42B9F">
        <w:tblPrEx>
          <w:tblBorders>
            <w:top w:val="none" w:sz="0" w:space="0" w:color="auto"/>
            <w:bottom w:val="single" w:sz="8" w:space="0" w:color="C1C1C1"/>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23D16EF7"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_id</w:t>
            </w:r>
            <w:proofErr w:type="spellEnd"/>
          </w:p>
        </w:tc>
        <w:tc>
          <w:tcPr>
            <w:tcW w:w="17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49ACDA7"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example</w:t>
            </w:r>
            <w:proofErr w:type="gramEnd"/>
          </w:p>
        </w:tc>
      </w:tr>
    </w:tbl>
    <w:p w14:paraId="701675E5" w14:textId="77777777" w:rsidR="008552EC" w:rsidRDefault="008552EC" w:rsidP="00176986">
      <w:pPr>
        <w:widowControl w:val="0"/>
        <w:autoSpaceDE w:val="0"/>
        <w:autoSpaceDN w:val="0"/>
        <w:adjustRightInd w:val="0"/>
        <w:spacing w:after="260"/>
        <w:rPr>
          <w:rFonts w:ascii="Times New Roman" w:hAnsi="Times New Roman" w:cs="Times New Roman"/>
          <w:sz w:val="18"/>
          <w:szCs w:val="18"/>
        </w:rPr>
      </w:pPr>
    </w:p>
    <w:p w14:paraId="1DCAC726" w14:textId="77777777" w:rsidR="00176986" w:rsidRPr="004C1DA9" w:rsidRDefault="00176986" w:rsidP="00176986">
      <w:pPr>
        <w:widowControl w:val="0"/>
        <w:autoSpaceDE w:val="0"/>
        <w:autoSpaceDN w:val="0"/>
        <w:adjustRightInd w:val="0"/>
        <w:spacing w:after="260"/>
        <w:rPr>
          <w:rFonts w:ascii="Times New Roman" w:hAnsi="Times New Roman" w:cs="Times New Roman"/>
          <w:sz w:val="18"/>
          <w:szCs w:val="18"/>
        </w:rPr>
      </w:pPr>
      <w:r w:rsidRPr="004C1DA9">
        <w:rPr>
          <w:rFonts w:ascii="Times New Roman" w:hAnsi="Times New Roman" w:cs="Times New Roman"/>
          <w:sz w:val="18"/>
          <w:szCs w:val="18"/>
        </w:rPr>
        <w:t xml:space="preserve">The settings sheet has two columns, setting and value. Additional columns for Internationalized values (e.g. </w:t>
      </w:r>
      <w:proofErr w:type="spellStart"/>
      <w:r w:rsidRPr="004C1DA9">
        <w:rPr>
          <w:rFonts w:ascii="Times New Roman" w:hAnsi="Times New Roman" w:cs="Times New Roman"/>
          <w:sz w:val="18"/>
          <w:szCs w:val="18"/>
        </w:rPr>
        <w:t>value.hindi</w:t>
      </w:r>
      <w:proofErr w:type="spellEnd"/>
      <w:r w:rsidRPr="004C1DA9">
        <w:rPr>
          <w:rFonts w:ascii="Times New Roman" w:hAnsi="Times New Roman" w:cs="Times New Roman"/>
          <w:sz w:val="18"/>
          <w:szCs w:val="18"/>
        </w:rPr>
        <w:t>) are allowed for some settings, such as the form title. These are the available settings:</w:t>
      </w:r>
    </w:p>
    <w:tbl>
      <w:tblPr>
        <w:tblW w:w="0" w:type="auto"/>
        <w:tblBorders>
          <w:top w:val="single" w:sz="8" w:space="0" w:color="C1C1C1"/>
          <w:left w:val="single" w:sz="8" w:space="0" w:color="C1C1C1"/>
          <w:right w:val="single" w:sz="8" w:space="0" w:color="C1C1C1"/>
        </w:tblBorders>
        <w:tblLayout w:type="fixed"/>
        <w:tblLook w:val="0000" w:firstRow="0" w:lastRow="0" w:firstColumn="0" w:lastColumn="0" w:noHBand="0" w:noVBand="0"/>
      </w:tblPr>
      <w:tblGrid>
        <w:gridCol w:w="1080"/>
        <w:gridCol w:w="10400"/>
      </w:tblGrid>
      <w:tr w:rsidR="00176986" w:rsidRPr="004C1DA9" w14:paraId="4BBE658F" w14:textId="77777777" w:rsidTr="00F42B9F">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0746AD70"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_title</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3D7850BE"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name of the form that is displayed to users.</w:t>
            </w:r>
          </w:p>
        </w:tc>
      </w:tr>
      <w:tr w:rsidR="00176986" w:rsidRPr="004C1DA9" w14:paraId="5D041937" w14:textId="77777777" w:rsidTr="00F42B9F">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624B054D"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form</w:t>
            </w:r>
            <w:proofErr w:type="gramEnd"/>
            <w:r w:rsidRPr="004C1DA9">
              <w:rPr>
                <w:rFonts w:ascii="Times New Roman" w:hAnsi="Times New Roman" w:cs="Times New Roman"/>
                <w:sz w:val="18"/>
                <w:szCs w:val="18"/>
              </w:rPr>
              <w:t>_id</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3173974"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A unique identifier for the form.</w:t>
            </w:r>
          </w:p>
        </w:tc>
      </w:tr>
      <w:tr w:rsidR="00176986" w:rsidRPr="004C1DA9" w14:paraId="097A4565" w14:textId="77777777" w:rsidTr="00F42B9F">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01483969"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spellStart"/>
            <w:proofErr w:type="gramStart"/>
            <w:r w:rsidRPr="004C1DA9">
              <w:rPr>
                <w:rFonts w:ascii="Times New Roman" w:hAnsi="Times New Roman" w:cs="Times New Roman"/>
                <w:sz w:val="18"/>
                <w:szCs w:val="18"/>
              </w:rPr>
              <w:t>table</w:t>
            </w:r>
            <w:proofErr w:type="gramEnd"/>
            <w:r w:rsidRPr="004C1DA9">
              <w:rPr>
                <w:rFonts w:ascii="Times New Roman" w:hAnsi="Times New Roman" w:cs="Times New Roman"/>
                <w:sz w:val="18"/>
                <w:szCs w:val="18"/>
              </w:rPr>
              <w:t>_id</w:t>
            </w:r>
            <w:proofErr w:type="spell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4ACF303C"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id of the table that form data gets stored in.</w:t>
            </w:r>
          </w:p>
        </w:tc>
      </w:tr>
      <w:tr w:rsidR="00176986" w:rsidRPr="004C1DA9" w14:paraId="4204DCF9" w14:textId="77777777" w:rsidTr="00F42B9F">
        <w:tblPrEx>
          <w:tblBorders>
            <w:top w:val="none" w:sz="0" w:space="0" w:color="auto"/>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32C4D93B"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font</w:t>
            </w:r>
            <w:proofErr w:type="gramEnd"/>
            <w:r w:rsidRPr="004C1DA9">
              <w:rPr>
                <w:rFonts w:ascii="Times New Roman" w:hAnsi="Times New Roman" w:cs="Times New Roman"/>
                <w:sz w:val="18"/>
                <w:szCs w:val="18"/>
              </w:rPr>
              <w:t>-size</w:t>
            </w:r>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44CE8659"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 xml:space="preserve">A </w:t>
            </w:r>
            <w:proofErr w:type="spellStart"/>
            <w:r w:rsidRPr="004C1DA9">
              <w:rPr>
                <w:rFonts w:ascii="Times New Roman" w:hAnsi="Times New Roman" w:cs="Times New Roman"/>
                <w:sz w:val="18"/>
                <w:szCs w:val="18"/>
              </w:rPr>
              <w:t>css</w:t>
            </w:r>
            <w:proofErr w:type="spellEnd"/>
            <w:r w:rsidRPr="004C1DA9">
              <w:rPr>
                <w:rFonts w:ascii="Times New Roman" w:hAnsi="Times New Roman" w:cs="Times New Roman"/>
                <w:sz w:val="18"/>
                <w:szCs w:val="18"/>
              </w:rPr>
              <w:t xml:space="preserve"> font-size that sets the form's global font-size.</w:t>
            </w:r>
          </w:p>
        </w:tc>
      </w:tr>
      <w:tr w:rsidR="00176986" w:rsidRPr="004C1DA9" w14:paraId="6756EF37" w14:textId="77777777" w:rsidTr="00F42B9F">
        <w:tblPrEx>
          <w:tblBorders>
            <w:top w:val="none" w:sz="0" w:space="0" w:color="auto"/>
            <w:bottom w:val="single" w:sz="8" w:space="0" w:color="C1C1C1"/>
          </w:tblBorders>
        </w:tblPrEx>
        <w:tc>
          <w:tcPr>
            <w:tcW w:w="1080" w:type="dxa"/>
            <w:tcBorders>
              <w:top w:val="single" w:sz="8" w:space="0" w:color="C1C1C1"/>
              <w:bottom w:val="single" w:sz="8" w:space="0" w:color="C1C1C1"/>
              <w:right w:val="single" w:sz="8" w:space="0" w:color="C1C1C1"/>
            </w:tcBorders>
            <w:tcMar>
              <w:top w:w="100" w:type="nil"/>
              <w:left w:w="100" w:type="nil"/>
              <w:bottom w:w="100" w:type="nil"/>
              <w:right w:w="100" w:type="nil"/>
            </w:tcMar>
            <w:vAlign w:val="center"/>
          </w:tcPr>
          <w:p w14:paraId="4F9E11BA"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proofErr w:type="gramStart"/>
            <w:r w:rsidRPr="004C1DA9">
              <w:rPr>
                <w:rFonts w:ascii="Times New Roman" w:hAnsi="Times New Roman" w:cs="Times New Roman"/>
                <w:sz w:val="18"/>
                <w:szCs w:val="18"/>
              </w:rPr>
              <w:t>theme</w:t>
            </w:r>
            <w:proofErr w:type="gramEnd"/>
          </w:p>
        </w:tc>
        <w:tc>
          <w:tcPr>
            <w:tcW w:w="10400" w:type="dxa"/>
            <w:tcBorders>
              <w:top w:val="single" w:sz="8" w:space="0" w:color="C1C1C1"/>
              <w:left w:val="single" w:sz="8" w:space="0" w:color="C1C1C1"/>
              <w:bottom w:val="single" w:sz="8" w:space="0" w:color="C1C1C1"/>
            </w:tcBorders>
            <w:tcMar>
              <w:top w:w="100" w:type="nil"/>
              <w:left w:w="100" w:type="nil"/>
              <w:bottom w:w="100" w:type="nil"/>
              <w:right w:w="100" w:type="nil"/>
            </w:tcMar>
            <w:vAlign w:val="center"/>
          </w:tcPr>
          <w:p w14:paraId="7E1ADB2B" w14:textId="77777777" w:rsidR="00176986" w:rsidRPr="004C1DA9" w:rsidRDefault="00176986" w:rsidP="00F42B9F">
            <w:pPr>
              <w:widowControl w:val="0"/>
              <w:autoSpaceDE w:val="0"/>
              <w:autoSpaceDN w:val="0"/>
              <w:adjustRightInd w:val="0"/>
              <w:rPr>
                <w:rFonts w:ascii="Times New Roman" w:hAnsi="Times New Roman" w:cs="Times New Roman"/>
                <w:sz w:val="18"/>
                <w:szCs w:val="18"/>
              </w:rPr>
            </w:pPr>
            <w:r w:rsidRPr="004C1DA9">
              <w:rPr>
                <w:rFonts w:ascii="Times New Roman" w:hAnsi="Times New Roman" w:cs="Times New Roman"/>
                <w:sz w:val="18"/>
                <w:szCs w:val="18"/>
              </w:rPr>
              <w:t>The name of a pre-packaged Survey theme to use. (Currently can be default or square.)</w:t>
            </w:r>
          </w:p>
        </w:tc>
      </w:tr>
    </w:tbl>
    <w:p w14:paraId="0D23EEB8" w14:textId="77777777" w:rsidR="00176986" w:rsidRPr="004C1DA9" w:rsidRDefault="00176986" w:rsidP="00176986">
      <w:pPr>
        <w:rPr>
          <w:rFonts w:ascii="Times New Roman" w:hAnsi="Times New Roman" w:cs="Times New Roman"/>
          <w:sz w:val="18"/>
          <w:szCs w:val="18"/>
        </w:rPr>
      </w:pPr>
    </w:p>
    <w:p w14:paraId="774D539F" w14:textId="77777777" w:rsidR="00176986" w:rsidRDefault="00176986" w:rsidP="002E1302"/>
    <w:p w14:paraId="02938D37" w14:textId="64E7B33C" w:rsidR="002E1302" w:rsidRDefault="002E1302" w:rsidP="002E1302">
      <w:pPr>
        <w:pStyle w:val="Heading1"/>
      </w:pPr>
      <w:r>
        <w:t>Create Menu Based ODK App</w:t>
      </w:r>
    </w:p>
    <w:p w14:paraId="21930231"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ODK is designed to create linear tree-like surveys. It has great control over the order that prompts appear and in fact it allows you to do loops and re-ask the same question however the “next” and “back” navigation act like your browser and not like a menu. Thus we needed to design a widget that would act like a menu. The menu widget we designed is basically a </w:t>
      </w:r>
      <w:proofErr w:type="spellStart"/>
      <w:r w:rsidRPr="00AC1E2B">
        <w:rPr>
          <w:rFonts w:ascii="Times New Roman" w:hAnsi="Times New Roman" w:cs="Times New Roman"/>
          <w:color w:val="000000"/>
          <w:sz w:val="18"/>
          <w:szCs w:val="18"/>
        </w:rPr>
        <w:t>select_one</w:t>
      </w:r>
      <w:proofErr w:type="spellEnd"/>
      <w:r w:rsidRPr="00AC1E2B">
        <w:rPr>
          <w:rFonts w:ascii="Times New Roman" w:hAnsi="Times New Roman" w:cs="Times New Roman"/>
          <w:color w:val="000000"/>
          <w:sz w:val="18"/>
          <w:szCs w:val="18"/>
        </w:rPr>
        <w:t xml:space="preserve"> that auto-advances and has the next button disabled. The auto-advancing is to remove a step (needing to click “next”) and the disabling of the next button is to keep a menu like hierarchy and keep ODK from imposing its own hierarchy. One problem that arose is interaction between how the </w:t>
      </w:r>
      <w:proofErr w:type="spellStart"/>
      <w:r w:rsidRPr="00AC1E2B">
        <w:rPr>
          <w:rFonts w:ascii="Times New Roman" w:hAnsi="Times New Roman" w:cs="Times New Roman"/>
          <w:color w:val="000000"/>
          <w:sz w:val="18"/>
          <w:szCs w:val="18"/>
        </w:rPr>
        <w:t>select_one</w:t>
      </w:r>
      <w:proofErr w:type="spellEnd"/>
      <w:r w:rsidRPr="00AC1E2B">
        <w:rPr>
          <w:rFonts w:ascii="Times New Roman" w:hAnsi="Times New Roman" w:cs="Times New Roman"/>
          <w:color w:val="000000"/>
          <w:sz w:val="18"/>
          <w:szCs w:val="18"/>
        </w:rPr>
        <w:t xml:space="preserve"> saves the selection and the auto-advancing feature we added. When a user returns to a menu that’s already been navigated, the previous option is still selected. When they click that option again it deselects, instead of the intuitive </w:t>
      </w:r>
      <w:proofErr w:type="gramStart"/>
      <w:r w:rsidRPr="00AC1E2B">
        <w:rPr>
          <w:rFonts w:ascii="Times New Roman" w:hAnsi="Times New Roman" w:cs="Times New Roman"/>
          <w:color w:val="000000"/>
          <w:sz w:val="18"/>
          <w:szCs w:val="18"/>
        </w:rPr>
        <w:t>behavior which</w:t>
      </w:r>
      <w:proofErr w:type="gramEnd"/>
      <w:r w:rsidRPr="00AC1E2B">
        <w:rPr>
          <w:rFonts w:ascii="Times New Roman" w:hAnsi="Times New Roman" w:cs="Times New Roman"/>
          <w:color w:val="000000"/>
          <w:sz w:val="18"/>
          <w:szCs w:val="18"/>
        </w:rPr>
        <w:t xml:space="preserve"> would be to visit that section again. To fix this we modified our “menu” prompt type to erase any previous choices when it is rendered. </w:t>
      </w:r>
    </w:p>
    <w:p w14:paraId="446C7E25" w14:textId="77777777" w:rsidR="002E1302" w:rsidRDefault="002E1302" w:rsidP="002E1302"/>
    <w:p w14:paraId="08DB710A" w14:textId="77777777" w:rsidR="00410F53" w:rsidRDefault="00410F53" w:rsidP="002E1302"/>
    <w:p w14:paraId="658C46C6" w14:textId="77777777" w:rsidR="00410F53" w:rsidRDefault="00410F53" w:rsidP="002E1302"/>
    <w:p w14:paraId="51841855" w14:textId="77777777" w:rsidR="00410F53" w:rsidRDefault="00410F53" w:rsidP="002E1302"/>
    <w:p w14:paraId="53A65F20" w14:textId="77777777" w:rsidR="00410F53" w:rsidRDefault="00410F53" w:rsidP="002E1302"/>
    <w:p w14:paraId="309C3E32" w14:textId="77777777" w:rsidR="00410F53" w:rsidRDefault="00410F53" w:rsidP="002E1302"/>
    <w:p w14:paraId="750AC965" w14:textId="77777777" w:rsidR="00410F53" w:rsidRDefault="00410F53" w:rsidP="002E1302"/>
    <w:p w14:paraId="39DD219A" w14:textId="77777777" w:rsidR="00410F53" w:rsidRDefault="00410F53" w:rsidP="002E1302"/>
    <w:p w14:paraId="735ED8CC" w14:textId="77777777" w:rsidR="00410F53" w:rsidRDefault="00410F53" w:rsidP="002E1302"/>
    <w:p w14:paraId="18B011BB" w14:textId="77777777" w:rsidR="00410F53" w:rsidRDefault="00410F53" w:rsidP="002E1302"/>
    <w:p w14:paraId="35A50415" w14:textId="77777777" w:rsidR="00410F53" w:rsidRDefault="00410F53" w:rsidP="002E1302"/>
    <w:p w14:paraId="169A689B" w14:textId="77777777" w:rsidR="00410F53" w:rsidRDefault="00410F53" w:rsidP="002E1302"/>
    <w:p w14:paraId="3CABC705" w14:textId="77777777" w:rsidR="00410F53" w:rsidRDefault="00410F53" w:rsidP="002E1302"/>
    <w:p w14:paraId="24FED3F3" w14:textId="77777777" w:rsidR="00410F53" w:rsidRDefault="00410F53" w:rsidP="002E1302"/>
    <w:p w14:paraId="5F15CF8B" w14:textId="77777777" w:rsidR="00410F53" w:rsidRDefault="00410F53" w:rsidP="002E1302"/>
    <w:p w14:paraId="62C7DF29" w14:textId="77777777" w:rsidR="00410F53" w:rsidRDefault="00410F53" w:rsidP="002E1302"/>
    <w:p w14:paraId="28C915AB" w14:textId="77777777" w:rsidR="00410F53" w:rsidRDefault="00410F53" w:rsidP="002E1302"/>
    <w:p w14:paraId="4550F891" w14:textId="77777777" w:rsidR="00410F53" w:rsidRDefault="00410F53" w:rsidP="002E1302"/>
    <w:p w14:paraId="4E5CBC66" w14:textId="77777777" w:rsidR="00410F53" w:rsidRDefault="00410F53" w:rsidP="002E1302"/>
    <w:p w14:paraId="56B47A35" w14:textId="77777777" w:rsidR="00410F53" w:rsidRDefault="00410F53" w:rsidP="002E1302"/>
    <w:p w14:paraId="64C12555" w14:textId="77777777" w:rsidR="00410F53" w:rsidRDefault="00410F53" w:rsidP="002E1302"/>
    <w:p w14:paraId="72BA73EF" w14:textId="0B31DE11" w:rsidR="00C15283" w:rsidRDefault="00C15283" w:rsidP="00C15283">
      <w:pPr>
        <w:pStyle w:val="Heading1"/>
      </w:pPr>
      <w:r>
        <w:t>Add new calculator</w:t>
      </w:r>
    </w:p>
    <w:p w14:paraId="77BBDAAC"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The source code of our calculator is in neonatal.xlsx, under the section “label </w:t>
      </w:r>
      <w:proofErr w:type="spellStart"/>
      <w:r w:rsidRPr="00AC1E2B">
        <w:rPr>
          <w:rFonts w:ascii="Times New Roman" w:hAnsi="Times New Roman" w:cs="Times New Roman"/>
          <w:color w:val="000000"/>
          <w:sz w:val="18"/>
          <w:szCs w:val="18"/>
        </w:rPr>
        <w:t>calculator_begin</w:t>
      </w:r>
      <w:proofErr w:type="spellEnd"/>
      <w:r w:rsidRPr="00AC1E2B">
        <w:rPr>
          <w:rFonts w:ascii="Times New Roman" w:hAnsi="Times New Roman" w:cs="Times New Roman"/>
          <w:color w:val="000000"/>
          <w:sz w:val="18"/>
          <w:szCs w:val="18"/>
        </w:rPr>
        <w:t>”. There are two sheets in excel that users has to change if they want to implement a new type of calculator, the “survey” and “calculates” sheets.</w:t>
      </w:r>
    </w:p>
    <w:p w14:paraId="7CC0EFFE" w14:textId="277488A0" w:rsidR="00AC1E2B" w:rsidRPr="00AC1E2B" w:rsidRDefault="00AC1E2B" w:rsidP="00AC1E2B">
      <w:pPr>
        <w:rPr>
          <w:rFonts w:ascii="Times New Roman" w:eastAsia="Times New Roman" w:hAnsi="Times New Roman" w:cs="Times New Roman"/>
          <w:sz w:val="18"/>
          <w:szCs w:val="18"/>
        </w:rPr>
      </w:pPr>
    </w:p>
    <w:p w14:paraId="10C3D8B0"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survey</w:t>
      </w:r>
      <w:proofErr w:type="gramEnd"/>
      <w:r w:rsidRPr="00AC1E2B">
        <w:rPr>
          <w:rFonts w:ascii="Times New Roman" w:hAnsi="Times New Roman" w:cs="Times New Roman"/>
          <w:color w:val="000000"/>
          <w:sz w:val="18"/>
          <w:szCs w:val="18"/>
        </w:rPr>
        <w:t>” sheet:</w:t>
      </w:r>
    </w:p>
    <w:p w14:paraId="445CA3B1"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 xml:space="preserve">Type: the type that user want i.e. decimal is </w:t>
      </w:r>
      <w:proofErr w:type="gramStart"/>
      <w:r w:rsidRPr="00AC1E2B">
        <w:rPr>
          <w:rFonts w:ascii="Times New Roman" w:hAnsi="Times New Roman" w:cs="Times New Roman"/>
          <w:color w:val="000000"/>
          <w:sz w:val="18"/>
          <w:szCs w:val="18"/>
        </w:rPr>
        <w:t>a</w:t>
      </w:r>
      <w:proofErr w:type="gramEnd"/>
      <w:r w:rsidRPr="00AC1E2B">
        <w:rPr>
          <w:rFonts w:ascii="Times New Roman" w:hAnsi="Times New Roman" w:cs="Times New Roman"/>
          <w:color w:val="000000"/>
          <w:sz w:val="18"/>
          <w:szCs w:val="18"/>
        </w:rPr>
        <w:t xml:space="preserve"> input box for number.</w:t>
      </w:r>
    </w:p>
    <w:p w14:paraId="31008948"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Name: distinct name representing the object in that row.</w:t>
      </w:r>
    </w:p>
    <w:p w14:paraId="7C9F49AC"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Label: text you want to display for the object.</w:t>
      </w:r>
    </w:p>
    <w:p w14:paraId="05DA465F" w14:textId="77777777" w:rsidR="00AC1E2B" w:rsidRPr="00AC1E2B" w:rsidRDefault="00AC1E2B" w:rsidP="00AC1E2B">
      <w:pPr>
        <w:numPr>
          <w:ilvl w:val="0"/>
          <w:numId w:val="14"/>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Condition: the object will display if it satisfied the condition</w:t>
      </w:r>
    </w:p>
    <w:p w14:paraId="21CA59CB" w14:textId="3CAA2363" w:rsidR="00AC1E2B" w:rsidRPr="00AC1E2B" w:rsidRDefault="00AC1E2B" w:rsidP="00AC1E2B">
      <w:pPr>
        <w:rPr>
          <w:rFonts w:ascii="Times New Roman" w:eastAsia="Times New Roman" w:hAnsi="Times New Roman" w:cs="Times New Roman"/>
          <w:sz w:val="18"/>
          <w:szCs w:val="18"/>
        </w:rPr>
      </w:pPr>
    </w:p>
    <w:p w14:paraId="6AE38BD2"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calculates</w:t>
      </w:r>
      <w:proofErr w:type="gramEnd"/>
      <w:r w:rsidRPr="00AC1E2B">
        <w:rPr>
          <w:rFonts w:ascii="Times New Roman" w:hAnsi="Times New Roman" w:cs="Times New Roman"/>
          <w:color w:val="000000"/>
          <w:sz w:val="18"/>
          <w:szCs w:val="18"/>
        </w:rPr>
        <w:t>” sheet:</w:t>
      </w:r>
    </w:p>
    <w:p w14:paraId="3677F7A4" w14:textId="77777777" w:rsidR="00AC1E2B" w:rsidRPr="00AC1E2B" w:rsidRDefault="00AC1E2B" w:rsidP="00AC1E2B">
      <w:pPr>
        <w:numPr>
          <w:ilvl w:val="0"/>
          <w:numId w:val="15"/>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Name: distinct name representing the calculation.</w:t>
      </w:r>
    </w:p>
    <w:p w14:paraId="33642E43" w14:textId="77777777" w:rsidR="00AC1E2B" w:rsidRPr="00AC1E2B" w:rsidRDefault="00AC1E2B" w:rsidP="00AC1E2B">
      <w:pPr>
        <w:numPr>
          <w:ilvl w:val="0"/>
          <w:numId w:val="15"/>
        </w:numPr>
        <w:textAlignment w:val="baseline"/>
        <w:rPr>
          <w:rFonts w:ascii="Times New Roman" w:hAnsi="Times New Roman" w:cs="Times New Roman"/>
          <w:color w:val="000000"/>
          <w:sz w:val="18"/>
          <w:szCs w:val="18"/>
        </w:rPr>
      </w:pPr>
      <w:r w:rsidRPr="00AC1E2B">
        <w:rPr>
          <w:rFonts w:ascii="Times New Roman" w:hAnsi="Times New Roman" w:cs="Times New Roman"/>
          <w:color w:val="000000"/>
          <w:sz w:val="18"/>
          <w:szCs w:val="18"/>
        </w:rPr>
        <w:t xml:space="preserve">Calculation: place to put equation for calculation. </w:t>
      </w:r>
    </w:p>
    <w:p w14:paraId="254F9875" w14:textId="661C6ED2" w:rsidR="00AC1E2B" w:rsidRPr="00AC1E2B" w:rsidRDefault="00AC1E2B" w:rsidP="00AC1E2B">
      <w:pPr>
        <w:rPr>
          <w:rFonts w:ascii="Times New Roman" w:eastAsia="Times New Roman" w:hAnsi="Times New Roman" w:cs="Times New Roman"/>
          <w:sz w:val="18"/>
          <w:szCs w:val="18"/>
        </w:rPr>
      </w:pPr>
    </w:p>
    <w:p w14:paraId="79988B5B"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Example:</w:t>
      </w:r>
    </w:p>
    <w:p w14:paraId="6C270D81"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 xml:space="preserve">To Implement a Weight Converter Calculator from Pounds to Kilograms: </w:t>
      </w:r>
    </w:p>
    <w:p w14:paraId="313DF9FC"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survey</w:t>
      </w:r>
      <w:proofErr w:type="gramEnd"/>
      <w:r w:rsidRPr="00AC1E2B">
        <w:rPr>
          <w:rFonts w:ascii="Times New Roman" w:hAnsi="Times New Roman" w:cs="Times New Roman"/>
          <w:color w:val="000000"/>
          <w:sz w:val="18"/>
          <w:szCs w:val="18"/>
        </w:rPr>
        <w:t>” sheet</w:t>
      </w:r>
    </w:p>
    <w:tbl>
      <w:tblPr>
        <w:tblW w:w="0" w:type="auto"/>
        <w:tblCellMar>
          <w:top w:w="15" w:type="dxa"/>
          <w:left w:w="15" w:type="dxa"/>
          <w:bottom w:w="15" w:type="dxa"/>
          <w:right w:w="15" w:type="dxa"/>
        </w:tblCellMar>
        <w:tblLook w:val="04A0" w:firstRow="1" w:lastRow="0" w:firstColumn="1" w:lastColumn="0" w:noHBand="0" w:noVBand="1"/>
      </w:tblPr>
      <w:tblGrid>
        <w:gridCol w:w="1115"/>
        <w:gridCol w:w="1310"/>
        <w:gridCol w:w="3745"/>
        <w:gridCol w:w="1850"/>
      </w:tblGrid>
      <w:tr w:rsidR="00AC1E2B" w:rsidRPr="00AC1E2B" w14:paraId="22444330"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AC1695"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1EB2A65"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C63D7C"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Label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1317AE4"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 xml:space="preserve">Condition </w:t>
            </w:r>
          </w:p>
        </w:tc>
      </w:tr>
      <w:tr w:rsidR="00AC1E2B" w:rsidRPr="00AC1E2B" w14:paraId="11A3D1B7" w14:textId="77777777" w:rsidTr="003F5CCD">
        <w:trPr>
          <w:trHeight w:val="273"/>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FD2516B"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begin</w:t>
            </w:r>
            <w:proofErr w:type="gramEnd"/>
            <w:r w:rsidRPr="00AC1E2B">
              <w:rPr>
                <w:rFonts w:ascii="Times New Roman" w:hAnsi="Times New Roman" w:cs="Times New Roman"/>
                <w:color w:val="000000"/>
                <w:sz w:val="18"/>
                <w:szCs w:val="18"/>
              </w:rPr>
              <w:t xml:space="preserv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8A4C90"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EA81038"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1083215E"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r w:rsidR="00AC1E2B" w:rsidRPr="00AC1E2B" w14:paraId="73B70548"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4B126A8"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decimal</w:t>
            </w:r>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24D852" w14:textId="77777777" w:rsidR="00AC1E2B" w:rsidRPr="00AC1E2B" w:rsidRDefault="00AC1E2B" w:rsidP="00AC1E2B">
            <w:pPr>
              <w:spacing w:line="0" w:lineRule="atLeast"/>
              <w:rPr>
                <w:rFonts w:ascii="Times New Roman" w:hAnsi="Times New Roman" w:cs="Times New Roman"/>
                <w:sz w:val="18"/>
                <w:szCs w:val="18"/>
              </w:rPr>
            </w:pPr>
            <w:proofErr w:type="spellStart"/>
            <w:proofErr w:type="gramStart"/>
            <w:r w:rsidRPr="00AC1E2B">
              <w:rPr>
                <w:rFonts w:ascii="Times New Roman" w:hAnsi="Times New Roman" w:cs="Times New Roman"/>
                <w:color w:val="000000"/>
                <w:sz w:val="18"/>
                <w:szCs w:val="18"/>
              </w:rPr>
              <w:t>weightInPound</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F8B7ABC"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Enter weight in pounds: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64F059EF"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r w:rsidR="00AC1E2B" w:rsidRPr="00AC1E2B" w14:paraId="0A556794"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4F5284BB"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note</w:t>
            </w:r>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BBAD13A"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F96900"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Weight is: {{</w:t>
            </w:r>
            <w:proofErr w:type="spellStart"/>
            <w:r w:rsidRPr="00AC1E2B">
              <w:rPr>
                <w:rFonts w:ascii="Times New Roman" w:hAnsi="Times New Roman" w:cs="Times New Roman"/>
                <w:color w:val="000000"/>
                <w:sz w:val="18"/>
                <w:szCs w:val="18"/>
              </w:rPr>
              <w:t>calculates.convertPoundToKg</w:t>
            </w:r>
            <w:proofErr w:type="spellEnd"/>
            <w:r w:rsidRPr="00AC1E2B">
              <w:rPr>
                <w:rFonts w:ascii="Times New Roman" w:hAnsi="Times New Roman" w:cs="Times New Roman"/>
                <w:color w:val="000000"/>
                <w:sz w:val="18"/>
                <w:szCs w:val="18"/>
              </w:rPr>
              <w:t>}} kg</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33DF10D"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data</w:t>
            </w:r>
            <w:proofErr w:type="gramEnd"/>
            <w:r w:rsidRPr="00AC1E2B">
              <w:rPr>
                <w:rFonts w:ascii="Times New Roman" w:hAnsi="Times New Roman" w:cs="Times New Roman"/>
                <w:color w:val="000000"/>
                <w:sz w:val="18"/>
                <w:szCs w:val="18"/>
              </w:rPr>
              <w:t>(‘</w:t>
            </w:r>
            <w:proofErr w:type="spellStart"/>
            <w:r w:rsidRPr="00AC1E2B">
              <w:rPr>
                <w:rFonts w:ascii="Times New Roman" w:hAnsi="Times New Roman" w:cs="Times New Roman"/>
                <w:color w:val="000000"/>
                <w:sz w:val="18"/>
                <w:szCs w:val="18"/>
              </w:rPr>
              <w:t>weightInPound</w:t>
            </w:r>
            <w:proofErr w:type="spellEnd"/>
            <w:r w:rsidRPr="00AC1E2B">
              <w:rPr>
                <w:rFonts w:ascii="Times New Roman" w:hAnsi="Times New Roman" w:cs="Times New Roman"/>
                <w:color w:val="000000"/>
                <w:sz w:val="18"/>
                <w:szCs w:val="18"/>
              </w:rPr>
              <w:t>’)</w:t>
            </w:r>
          </w:p>
        </w:tc>
      </w:tr>
      <w:tr w:rsidR="00AC1E2B" w:rsidRPr="00AC1E2B" w14:paraId="6EB87ED2"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097342CE"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end</w:t>
            </w:r>
            <w:proofErr w:type="gramEnd"/>
            <w:r w:rsidRPr="00AC1E2B">
              <w:rPr>
                <w:rFonts w:ascii="Times New Roman" w:hAnsi="Times New Roman" w:cs="Times New Roman"/>
                <w:color w:val="000000"/>
                <w:sz w:val="18"/>
                <w:szCs w:val="18"/>
              </w:rPr>
              <w:t xml:space="preserve"> screen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5D6887E"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23F1155"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888AF43" w14:textId="77777777" w:rsidR="00AC1E2B" w:rsidRPr="00AC1E2B" w:rsidRDefault="00AC1E2B" w:rsidP="00AC1E2B">
            <w:pPr>
              <w:spacing w:line="0" w:lineRule="atLeast"/>
              <w:rPr>
                <w:rFonts w:ascii="Times New Roman" w:eastAsia="Times New Roman" w:hAnsi="Times New Roman" w:cs="Times New Roman"/>
                <w:sz w:val="18"/>
                <w:szCs w:val="18"/>
              </w:rPr>
            </w:pPr>
            <w:r w:rsidRPr="00AC1E2B">
              <w:rPr>
                <w:rFonts w:ascii="Times New Roman" w:eastAsia="Times New Roman" w:hAnsi="Times New Roman" w:cs="Times New Roman"/>
                <w:sz w:val="18"/>
                <w:szCs w:val="18"/>
              </w:rPr>
              <w:br/>
            </w:r>
          </w:p>
        </w:tc>
      </w:tr>
    </w:tbl>
    <w:p w14:paraId="36E62431" w14:textId="6BD450AB" w:rsidR="00AC1E2B" w:rsidRPr="00AC1E2B" w:rsidRDefault="00AC1E2B" w:rsidP="00AC1E2B">
      <w:pPr>
        <w:rPr>
          <w:rFonts w:ascii="Times New Roman" w:eastAsia="Times New Roman" w:hAnsi="Times New Roman" w:cs="Times New Roman"/>
          <w:sz w:val="18"/>
          <w:szCs w:val="18"/>
        </w:rPr>
      </w:pPr>
    </w:p>
    <w:p w14:paraId="360746D7" w14:textId="77777777" w:rsidR="00AC1E2B" w:rsidRPr="00AC1E2B" w:rsidRDefault="00AC1E2B" w:rsidP="00AC1E2B">
      <w:pPr>
        <w:rPr>
          <w:rFonts w:ascii="Times New Roman" w:hAnsi="Times New Roman" w:cs="Times New Roman"/>
          <w:sz w:val="18"/>
          <w:szCs w:val="18"/>
        </w:rPr>
      </w:pPr>
      <w:r w:rsidRPr="00AC1E2B">
        <w:rPr>
          <w:rFonts w:ascii="Times New Roman" w:hAnsi="Times New Roman" w:cs="Times New Roman"/>
          <w:color w:val="000000"/>
          <w:sz w:val="18"/>
          <w:szCs w:val="18"/>
        </w:rPr>
        <w:t>“</w:t>
      </w:r>
      <w:proofErr w:type="gramStart"/>
      <w:r w:rsidRPr="00AC1E2B">
        <w:rPr>
          <w:rFonts w:ascii="Times New Roman" w:hAnsi="Times New Roman" w:cs="Times New Roman"/>
          <w:color w:val="000000"/>
          <w:sz w:val="18"/>
          <w:szCs w:val="18"/>
        </w:rPr>
        <w:t>calculates</w:t>
      </w:r>
      <w:proofErr w:type="gramEnd"/>
      <w:r w:rsidRPr="00AC1E2B">
        <w:rPr>
          <w:rFonts w:ascii="Times New Roman" w:hAnsi="Times New Roman" w:cs="Times New Roman"/>
          <w:color w:val="000000"/>
          <w:sz w:val="18"/>
          <w:szCs w:val="18"/>
        </w:rPr>
        <w:t>” sheet</w:t>
      </w:r>
    </w:p>
    <w:tbl>
      <w:tblPr>
        <w:tblW w:w="0" w:type="auto"/>
        <w:tblCellMar>
          <w:top w:w="15" w:type="dxa"/>
          <w:left w:w="15" w:type="dxa"/>
          <w:bottom w:w="15" w:type="dxa"/>
          <w:right w:w="15" w:type="dxa"/>
        </w:tblCellMar>
        <w:tblLook w:val="04A0" w:firstRow="1" w:lastRow="0" w:firstColumn="1" w:lastColumn="0" w:noHBand="0" w:noVBand="1"/>
      </w:tblPr>
      <w:tblGrid>
        <w:gridCol w:w="1630"/>
        <w:gridCol w:w="2125"/>
      </w:tblGrid>
      <w:tr w:rsidR="00AC1E2B" w:rsidRPr="00AC1E2B" w14:paraId="5DAABB0C"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5035742E"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Name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2DB6ECE4" w14:textId="77777777" w:rsidR="00AC1E2B" w:rsidRPr="00AC1E2B" w:rsidRDefault="00AC1E2B" w:rsidP="00AC1E2B">
            <w:pPr>
              <w:spacing w:line="0" w:lineRule="atLeast"/>
              <w:rPr>
                <w:rFonts w:ascii="Times New Roman" w:hAnsi="Times New Roman" w:cs="Times New Roman"/>
                <w:sz w:val="18"/>
                <w:szCs w:val="18"/>
              </w:rPr>
            </w:pPr>
            <w:r w:rsidRPr="00AC1E2B">
              <w:rPr>
                <w:rFonts w:ascii="Times New Roman" w:hAnsi="Times New Roman" w:cs="Times New Roman"/>
                <w:color w:val="000000"/>
                <w:sz w:val="18"/>
                <w:szCs w:val="18"/>
              </w:rPr>
              <w:t>Calculation</w:t>
            </w:r>
          </w:p>
        </w:tc>
      </w:tr>
      <w:tr w:rsidR="00AC1E2B" w:rsidRPr="00AC1E2B" w14:paraId="6A9E17E1" w14:textId="77777777" w:rsidTr="00AC1E2B">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79D69B7D" w14:textId="77777777" w:rsidR="00AC1E2B" w:rsidRPr="00AC1E2B" w:rsidRDefault="00AC1E2B" w:rsidP="00AC1E2B">
            <w:pPr>
              <w:spacing w:line="0" w:lineRule="atLeast"/>
              <w:rPr>
                <w:rFonts w:ascii="Times New Roman" w:hAnsi="Times New Roman" w:cs="Times New Roman"/>
                <w:sz w:val="18"/>
                <w:szCs w:val="18"/>
              </w:rPr>
            </w:pPr>
            <w:proofErr w:type="spellStart"/>
            <w:proofErr w:type="gramStart"/>
            <w:r w:rsidRPr="00AC1E2B">
              <w:rPr>
                <w:rFonts w:ascii="Times New Roman" w:hAnsi="Times New Roman" w:cs="Times New Roman"/>
                <w:color w:val="000000"/>
                <w:sz w:val="18"/>
                <w:szCs w:val="18"/>
              </w:rPr>
              <w:t>convertPoundToKg</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14:paraId="39180C56" w14:textId="77777777" w:rsidR="00AC1E2B" w:rsidRPr="00AC1E2B" w:rsidRDefault="00AC1E2B" w:rsidP="00AC1E2B">
            <w:pPr>
              <w:spacing w:line="0" w:lineRule="atLeast"/>
              <w:rPr>
                <w:rFonts w:ascii="Times New Roman" w:hAnsi="Times New Roman" w:cs="Times New Roman"/>
                <w:sz w:val="18"/>
                <w:szCs w:val="18"/>
              </w:rPr>
            </w:pPr>
            <w:proofErr w:type="gramStart"/>
            <w:r w:rsidRPr="00AC1E2B">
              <w:rPr>
                <w:rFonts w:ascii="Times New Roman" w:hAnsi="Times New Roman" w:cs="Times New Roman"/>
                <w:color w:val="000000"/>
                <w:sz w:val="18"/>
                <w:szCs w:val="18"/>
              </w:rPr>
              <w:t>data</w:t>
            </w:r>
            <w:proofErr w:type="gramEnd"/>
            <w:r w:rsidRPr="00AC1E2B">
              <w:rPr>
                <w:rFonts w:ascii="Times New Roman" w:hAnsi="Times New Roman" w:cs="Times New Roman"/>
                <w:color w:val="000000"/>
                <w:sz w:val="18"/>
                <w:szCs w:val="18"/>
              </w:rPr>
              <w:t>(‘</w:t>
            </w:r>
            <w:proofErr w:type="spellStart"/>
            <w:r w:rsidRPr="00AC1E2B">
              <w:rPr>
                <w:rFonts w:ascii="Times New Roman" w:hAnsi="Times New Roman" w:cs="Times New Roman"/>
                <w:color w:val="000000"/>
                <w:sz w:val="18"/>
                <w:szCs w:val="18"/>
              </w:rPr>
              <w:t>weightInPound</w:t>
            </w:r>
            <w:proofErr w:type="spellEnd"/>
            <w:r w:rsidRPr="00AC1E2B">
              <w:rPr>
                <w:rFonts w:ascii="Times New Roman" w:hAnsi="Times New Roman" w:cs="Times New Roman"/>
                <w:color w:val="000000"/>
                <w:sz w:val="18"/>
                <w:szCs w:val="18"/>
              </w:rPr>
              <w:t>’)/2.2</w:t>
            </w:r>
          </w:p>
        </w:tc>
      </w:tr>
    </w:tbl>
    <w:p w14:paraId="082C5AD9" w14:textId="77777777" w:rsidR="00AC1E2B" w:rsidRDefault="00AC1E2B" w:rsidP="00C15283"/>
    <w:p w14:paraId="7008A9FC" w14:textId="41022486" w:rsidR="00C15283" w:rsidRDefault="00C15283" w:rsidP="00C15283">
      <w:pPr>
        <w:pStyle w:val="Heading1"/>
      </w:pPr>
      <w:r>
        <w:t>Add new page</w:t>
      </w:r>
    </w:p>
    <w:p w14:paraId="25B5435C" w14:textId="77777777" w:rsidR="007D394F" w:rsidRDefault="007D394F" w:rsidP="007D394F">
      <w:pPr>
        <w:rPr>
          <w:rFonts w:ascii="Times New Roman" w:hAnsi="Times New Roman" w:cs="Times New Roman"/>
          <w:b/>
          <w:color w:val="000000"/>
        </w:rPr>
      </w:pPr>
    </w:p>
    <w:p w14:paraId="0AF05057" w14:textId="4A700F94" w:rsidR="008C46A9" w:rsidRPr="007D394F" w:rsidRDefault="007D394F" w:rsidP="007D394F">
      <w:pPr>
        <w:rPr>
          <w:rFonts w:ascii="Times New Roman" w:hAnsi="Times New Roman" w:cs="Times New Roman"/>
          <w:b/>
        </w:rPr>
      </w:pPr>
      <w:r w:rsidRPr="007D394F">
        <w:rPr>
          <w:rFonts w:ascii="Times New Roman" w:hAnsi="Times New Roman" w:cs="Times New Roman"/>
          <w:b/>
          <w:color w:val="000000"/>
        </w:rPr>
        <w:t xml:space="preserve">5.1 </w:t>
      </w:r>
      <w:r w:rsidR="008C46A9" w:rsidRPr="007D394F">
        <w:rPr>
          <w:rFonts w:ascii="Times New Roman" w:hAnsi="Times New Roman" w:cs="Times New Roman"/>
          <w:b/>
          <w:color w:val="000000"/>
        </w:rPr>
        <w:t>To add new content into a page</w:t>
      </w:r>
    </w:p>
    <w:p w14:paraId="4046CB95" w14:textId="0B409817"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1. Create a file called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and put them in templates folder. </w:t>
      </w:r>
    </w:p>
    <w:p w14:paraId="76FCF2E2" w14:textId="4817718A"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2. </w:t>
      </w:r>
      <w:proofErr w:type="gramStart"/>
      <w:r w:rsidR="008C46A9" w:rsidRPr="008C46A9">
        <w:rPr>
          <w:rFonts w:ascii="Times New Roman" w:hAnsi="Times New Roman" w:cs="Times New Roman"/>
          <w:color w:val="000000"/>
          <w:sz w:val="18"/>
          <w:szCs w:val="18"/>
        </w:rPr>
        <w:t>In</w:t>
      </w:r>
      <w:proofErr w:type="gramEnd"/>
      <w:r w:rsidR="008C46A9" w:rsidRPr="008C46A9">
        <w:rPr>
          <w:rFonts w:ascii="Times New Roman" w:hAnsi="Times New Roman" w:cs="Times New Roman"/>
          <w:color w:val="000000"/>
          <w:sz w:val="18"/>
          <w:szCs w:val="18"/>
        </w:rPr>
        <w:t xml:space="preserve"> the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below is the template: </w:t>
      </w:r>
    </w:p>
    <w:p w14:paraId="60FECD8C" w14:textId="49BBB352" w:rsidR="008C46A9" w:rsidRPr="008C46A9" w:rsidRDefault="008C46A9" w:rsidP="008C46A9">
      <w:pPr>
        <w:rPr>
          <w:rFonts w:ascii="Times New Roman" w:eastAsia="Times New Roman" w:hAnsi="Times New Roman" w:cs="Times New Roman"/>
          <w:sz w:val="18"/>
          <w:szCs w:val="18"/>
        </w:rPr>
      </w:pPr>
    </w:p>
    <w:p w14:paraId="2A206108"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&lt;</w:t>
      </w:r>
      <w:proofErr w:type="gramStart"/>
      <w:r w:rsidRPr="008C46A9">
        <w:rPr>
          <w:rFonts w:ascii="Times New Roman" w:hAnsi="Times New Roman" w:cs="Times New Roman"/>
          <w:color w:val="000000"/>
          <w:sz w:val="18"/>
          <w:szCs w:val="18"/>
        </w:rPr>
        <w:t>div</w:t>
      </w:r>
      <w:proofErr w:type="gramEnd"/>
      <w:r w:rsidRPr="008C46A9">
        <w:rPr>
          <w:rFonts w:ascii="Times New Roman" w:hAnsi="Times New Roman" w:cs="Times New Roman"/>
          <w:color w:val="000000"/>
          <w:sz w:val="18"/>
          <w:szCs w:val="18"/>
        </w:rPr>
        <w:t xml:space="preserve"> class="{{#if hide}}</w:t>
      </w:r>
      <w:proofErr w:type="spellStart"/>
      <w:r w:rsidRPr="008C46A9">
        <w:rPr>
          <w:rFonts w:ascii="Times New Roman" w:hAnsi="Times New Roman" w:cs="Times New Roman"/>
          <w:color w:val="000000"/>
          <w:sz w:val="18"/>
          <w:szCs w:val="18"/>
        </w:rPr>
        <w:t>odk</w:t>
      </w:r>
      <w:proofErr w:type="spellEnd"/>
      <w:r w:rsidRPr="008C46A9">
        <w:rPr>
          <w:rFonts w:ascii="Times New Roman" w:hAnsi="Times New Roman" w:cs="Times New Roman"/>
          <w:color w:val="000000"/>
          <w:sz w:val="18"/>
          <w:szCs w:val="18"/>
        </w:rPr>
        <w:t>-hidden{{/if}}"&gt;</w:t>
      </w:r>
    </w:p>
    <w:p w14:paraId="37373C55"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 xml:space="preserve">   {{&gt; </w:t>
      </w:r>
      <w:proofErr w:type="spellStart"/>
      <w:proofErr w:type="gramStart"/>
      <w:r w:rsidRPr="008C46A9">
        <w:rPr>
          <w:rFonts w:ascii="Times New Roman" w:hAnsi="Times New Roman" w:cs="Times New Roman"/>
          <w:color w:val="000000"/>
          <w:sz w:val="18"/>
          <w:szCs w:val="18"/>
        </w:rPr>
        <w:t>labelHint</w:t>
      </w:r>
      <w:proofErr w:type="spellEnd"/>
      <w:proofErr w:type="gramEnd"/>
      <w:r w:rsidRPr="008C46A9">
        <w:rPr>
          <w:rFonts w:ascii="Times New Roman" w:hAnsi="Times New Roman" w:cs="Times New Roman"/>
          <w:color w:val="000000"/>
          <w:sz w:val="18"/>
          <w:szCs w:val="18"/>
        </w:rPr>
        <w:t xml:space="preserve">}} </w:t>
      </w:r>
    </w:p>
    <w:p w14:paraId="5D126D35"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i/>
          <w:iCs/>
          <w:color w:val="000000"/>
          <w:sz w:val="18"/>
          <w:szCs w:val="18"/>
        </w:rPr>
        <w:t xml:space="preserve">   Add any content you want using </w:t>
      </w:r>
      <w:proofErr w:type="gramStart"/>
      <w:r w:rsidRPr="008C46A9">
        <w:rPr>
          <w:rFonts w:ascii="Times New Roman" w:hAnsi="Times New Roman" w:cs="Times New Roman"/>
          <w:i/>
          <w:iCs/>
          <w:color w:val="000000"/>
          <w:sz w:val="18"/>
          <w:szCs w:val="18"/>
        </w:rPr>
        <w:t>html based</w:t>
      </w:r>
      <w:proofErr w:type="gramEnd"/>
      <w:r w:rsidRPr="008C46A9">
        <w:rPr>
          <w:rFonts w:ascii="Times New Roman" w:hAnsi="Times New Roman" w:cs="Times New Roman"/>
          <w:i/>
          <w:iCs/>
          <w:color w:val="000000"/>
          <w:sz w:val="18"/>
          <w:szCs w:val="18"/>
        </w:rPr>
        <w:t xml:space="preserve"> format.</w:t>
      </w:r>
    </w:p>
    <w:p w14:paraId="26F46C69"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i/>
          <w:iCs/>
          <w:color w:val="000000"/>
          <w:sz w:val="18"/>
          <w:szCs w:val="18"/>
        </w:rPr>
        <w:t xml:space="preserve">   … </w:t>
      </w:r>
    </w:p>
    <w:p w14:paraId="09EFD00A" w14:textId="77777777" w:rsidR="008C46A9" w:rsidRPr="008C46A9" w:rsidRDefault="008C46A9" w:rsidP="008C46A9">
      <w:pPr>
        <w:rPr>
          <w:rFonts w:ascii="Times New Roman" w:hAnsi="Times New Roman" w:cs="Times New Roman"/>
          <w:sz w:val="18"/>
          <w:szCs w:val="18"/>
        </w:rPr>
      </w:pPr>
      <w:r w:rsidRPr="008C46A9">
        <w:rPr>
          <w:rFonts w:ascii="Times New Roman" w:hAnsi="Times New Roman" w:cs="Times New Roman"/>
          <w:color w:val="000000"/>
          <w:sz w:val="18"/>
          <w:szCs w:val="18"/>
        </w:rPr>
        <w:t>&lt;/div&gt;</w:t>
      </w:r>
    </w:p>
    <w:p w14:paraId="500CC595" w14:textId="4B279CEB" w:rsidR="008C46A9" w:rsidRPr="008C46A9" w:rsidRDefault="008C46A9" w:rsidP="008C46A9">
      <w:pPr>
        <w:rPr>
          <w:rFonts w:ascii="Times New Roman" w:eastAsia="Times New Roman" w:hAnsi="Times New Roman" w:cs="Times New Roman"/>
          <w:sz w:val="18"/>
          <w:szCs w:val="18"/>
        </w:rPr>
      </w:pPr>
    </w:p>
    <w:p w14:paraId="1504B694" w14:textId="466B840A"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3. </w:t>
      </w:r>
      <w:proofErr w:type="gramStart"/>
      <w:r w:rsidR="008C46A9" w:rsidRPr="008C46A9">
        <w:rPr>
          <w:rFonts w:ascii="Times New Roman" w:hAnsi="Times New Roman" w:cs="Times New Roman"/>
          <w:color w:val="000000"/>
          <w:sz w:val="18"/>
          <w:szCs w:val="18"/>
        </w:rPr>
        <w:t>In</w:t>
      </w:r>
      <w:proofErr w:type="gramEnd"/>
      <w:r w:rsidR="008C46A9" w:rsidRPr="008C46A9">
        <w:rPr>
          <w:rFonts w:ascii="Times New Roman" w:hAnsi="Times New Roman" w:cs="Times New Roman"/>
          <w:color w:val="000000"/>
          <w:sz w:val="18"/>
          <w:szCs w:val="18"/>
        </w:rPr>
        <w:t xml:space="preserve"> neonatal.xlsx, under the section you want the content in </w:t>
      </w:r>
      <w:proofErr w:type="spellStart"/>
      <w:r w:rsidR="008C46A9" w:rsidRPr="008C46A9">
        <w:rPr>
          <w:rFonts w:ascii="Times New Roman" w:hAnsi="Times New Roman" w:cs="Times New Roman"/>
          <w:i/>
          <w:iCs/>
          <w:color w:val="000000"/>
          <w:sz w:val="18"/>
          <w:szCs w:val="18"/>
        </w:rPr>
        <w:t>yournotename</w:t>
      </w:r>
      <w:r w:rsidR="008C46A9" w:rsidRPr="008C46A9">
        <w:rPr>
          <w:rFonts w:ascii="Times New Roman" w:hAnsi="Times New Roman" w:cs="Times New Roman"/>
          <w:color w:val="000000"/>
          <w:sz w:val="18"/>
          <w:szCs w:val="18"/>
        </w:rPr>
        <w:t>.handlebar</w:t>
      </w:r>
      <w:proofErr w:type="spellEnd"/>
      <w:r w:rsidR="008C46A9" w:rsidRPr="008C46A9">
        <w:rPr>
          <w:rFonts w:ascii="Times New Roman" w:hAnsi="Times New Roman" w:cs="Times New Roman"/>
          <w:color w:val="000000"/>
          <w:sz w:val="18"/>
          <w:szCs w:val="18"/>
        </w:rPr>
        <w:t xml:space="preserve"> to appear. </w:t>
      </w:r>
    </w:p>
    <w:p w14:paraId="70DD103F" w14:textId="40DB235C" w:rsidR="008C46A9" w:rsidRPr="008C46A9" w:rsidRDefault="008C46A9" w:rsidP="008C46A9">
      <w:pPr>
        <w:rPr>
          <w:rFonts w:ascii="Times New Roman" w:eastAsia="Times New Roman" w:hAnsi="Times New Roman" w:cs="Times New Roman"/>
          <w:sz w:val="18"/>
          <w:szCs w:val="18"/>
        </w:rPr>
      </w:pPr>
    </w:p>
    <w:tbl>
      <w:tblPr>
        <w:tblW w:w="8640" w:type="dxa"/>
        <w:tblCellMar>
          <w:top w:w="15" w:type="dxa"/>
          <w:left w:w="15" w:type="dxa"/>
          <w:bottom w:w="15" w:type="dxa"/>
          <w:right w:w="15" w:type="dxa"/>
        </w:tblCellMar>
        <w:tblLook w:val="04A0" w:firstRow="1" w:lastRow="0" w:firstColumn="1" w:lastColumn="0" w:noHBand="0" w:noVBand="1"/>
      </w:tblPr>
      <w:tblGrid>
        <w:gridCol w:w="847"/>
        <w:gridCol w:w="977"/>
        <w:gridCol w:w="912"/>
        <w:gridCol w:w="1450"/>
        <w:gridCol w:w="4454"/>
      </w:tblGrid>
      <w:tr w:rsidR="008C46A9" w:rsidRPr="008C46A9" w14:paraId="7153DFEE" w14:textId="77777777" w:rsidTr="008C4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C541D6"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type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7B9FD0"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name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AEA5C8"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label</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51AE4D6"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condition</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C9D743" w14:textId="77777777" w:rsidR="008C46A9" w:rsidRPr="008C46A9" w:rsidRDefault="008C46A9" w:rsidP="008C46A9">
            <w:pPr>
              <w:spacing w:line="0" w:lineRule="atLeast"/>
              <w:rPr>
                <w:rFonts w:ascii="Times New Roman" w:hAnsi="Times New Roman" w:cs="Times New Roman"/>
                <w:sz w:val="18"/>
                <w:szCs w:val="18"/>
              </w:rPr>
            </w:pPr>
            <w:proofErr w:type="spellStart"/>
            <w:proofErr w:type="gramStart"/>
            <w:r w:rsidRPr="008C46A9">
              <w:rPr>
                <w:rFonts w:ascii="Times New Roman" w:hAnsi="Times New Roman" w:cs="Times New Roman"/>
                <w:color w:val="000000"/>
                <w:sz w:val="18"/>
                <w:szCs w:val="18"/>
              </w:rPr>
              <w:t>templatePath</w:t>
            </w:r>
            <w:proofErr w:type="spellEnd"/>
            <w:proofErr w:type="gramEnd"/>
          </w:p>
        </w:tc>
      </w:tr>
      <w:tr w:rsidR="008C46A9" w:rsidRPr="008C46A9" w14:paraId="41162AB3" w14:textId="77777777" w:rsidTr="008C46A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C2AF50"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note</w:t>
            </w:r>
            <w:proofErr w:type="gram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C61A8"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CB62D1"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ABE45" w14:textId="77777777" w:rsidR="008C46A9" w:rsidRPr="008C46A9" w:rsidRDefault="008C46A9" w:rsidP="008C46A9">
            <w:pPr>
              <w:spacing w:line="0" w:lineRule="atLeast"/>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824ECF" w14:textId="77777777" w:rsidR="008C46A9" w:rsidRPr="008C46A9" w:rsidRDefault="008C46A9" w:rsidP="008C46A9">
            <w:pPr>
              <w:spacing w:line="0" w:lineRule="atLeast"/>
              <w:rPr>
                <w:rFonts w:ascii="Times New Roman" w:hAnsi="Times New Roman" w:cs="Times New Roman"/>
                <w:sz w:val="18"/>
                <w:szCs w:val="18"/>
              </w:rPr>
            </w:pPr>
            <w:proofErr w:type="gramStart"/>
            <w:r w:rsidRPr="008C46A9">
              <w:rPr>
                <w:rFonts w:ascii="Times New Roman" w:hAnsi="Times New Roman" w:cs="Times New Roman"/>
                <w:color w:val="000000"/>
                <w:sz w:val="18"/>
                <w:szCs w:val="18"/>
              </w:rPr>
              <w:t>templates</w:t>
            </w:r>
            <w:proofErr w:type="gramEnd"/>
            <w:r w:rsidRPr="008C46A9">
              <w:rPr>
                <w:rFonts w:ascii="Times New Roman" w:hAnsi="Times New Roman" w:cs="Times New Roman"/>
                <w:color w:val="000000"/>
                <w:sz w:val="18"/>
                <w:szCs w:val="18"/>
              </w:rPr>
              <w:t>/</w:t>
            </w:r>
            <w:proofErr w:type="spellStart"/>
            <w:r w:rsidRPr="008C46A9">
              <w:rPr>
                <w:rFonts w:ascii="Times New Roman" w:hAnsi="Times New Roman" w:cs="Times New Roman"/>
                <w:i/>
                <w:iCs/>
                <w:color w:val="000000"/>
                <w:sz w:val="18"/>
                <w:szCs w:val="18"/>
              </w:rPr>
              <w:t>yournotename</w:t>
            </w:r>
            <w:r w:rsidRPr="008C46A9">
              <w:rPr>
                <w:rFonts w:ascii="Times New Roman" w:hAnsi="Times New Roman" w:cs="Times New Roman"/>
                <w:color w:val="000000"/>
                <w:sz w:val="18"/>
                <w:szCs w:val="18"/>
              </w:rPr>
              <w:t>.handlebar</w:t>
            </w:r>
            <w:proofErr w:type="spellEnd"/>
          </w:p>
        </w:tc>
      </w:tr>
    </w:tbl>
    <w:p w14:paraId="27ED7ED1" w14:textId="35E5DE17" w:rsidR="008C46A9" w:rsidRPr="008C46A9" w:rsidRDefault="008C46A9" w:rsidP="008C46A9">
      <w:pPr>
        <w:rPr>
          <w:rFonts w:ascii="Times New Roman" w:eastAsia="Times New Roman" w:hAnsi="Times New Roman" w:cs="Times New Roman"/>
          <w:sz w:val="18"/>
          <w:szCs w:val="18"/>
        </w:rPr>
      </w:pPr>
      <w:r w:rsidRPr="008C46A9">
        <w:rPr>
          <w:rFonts w:ascii="Times New Roman" w:eastAsia="Times New Roman" w:hAnsi="Times New Roman" w:cs="Times New Roman"/>
          <w:sz w:val="18"/>
          <w:szCs w:val="18"/>
        </w:rPr>
        <w:br/>
      </w:r>
      <w:r w:rsidR="007D394F">
        <w:rPr>
          <w:rFonts w:ascii="Times New Roman" w:hAnsi="Times New Roman" w:cs="Times New Roman"/>
          <w:color w:val="000000"/>
          <w:sz w:val="18"/>
          <w:szCs w:val="18"/>
        </w:rPr>
        <w:t>5.1.</w:t>
      </w:r>
      <w:r w:rsidRPr="008C46A9">
        <w:rPr>
          <w:rFonts w:ascii="Times New Roman" w:hAnsi="Times New Roman" w:cs="Times New Roman"/>
          <w:color w:val="000000"/>
          <w:sz w:val="18"/>
          <w:szCs w:val="18"/>
        </w:rPr>
        <w:t xml:space="preserve">4. Regenerate </w:t>
      </w:r>
      <w:proofErr w:type="spellStart"/>
      <w:r w:rsidRPr="008C46A9">
        <w:rPr>
          <w:rFonts w:ascii="Times New Roman" w:hAnsi="Times New Roman" w:cs="Times New Roman"/>
          <w:color w:val="000000"/>
          <w:sz w:val="18"/>
          <w:szCs w:val="18"/>
        </w:rPr>
        <w:t>formdef.json</w:t>
      </w:r>
      <w:proofErr w:type="spellEnd"/>
    </w:p>
    <w:p w14:paraId="5D26D8D0" w14:textId="4E85DEA3" w:rsidR="008C46A9" w:rsidRPr="008C46A9" w:rsidRDefault="007D394F" w:rsidP="008C46A9">
      <w:pPr>
        <w:rPr>
          <w:rFonts w:ascii="Times New Roman" w:hAnsi="Times New Roman" w:cs="Times New Roman"/>
          <w:sz w:val="18"/>
          <w:szCs w:val="18"/>
        </w:rPr>
      </w:pPr>
      <w:r>
        <w:rPr>
          <w:rFonts w:ascii="Times New Roman" w:hAnsi="Times New Roman" w:cs="Times New Roman"/>
          <w:color w:val="000000"/>
          <w:sz w:val="18"/>
          <w:szCs w:val="18"/>
        </w:rPr>
        <w:t>5.1.</w:t>
      </w:r>
      <w:r w:rsidR="008C46A9" w:rsidRPr="008C46A9">
        <w:rPr>
          <w:rFonts w:ascii="Times New Roman" w:hAnsi="Times New Roman" w:cs="Times New Roman"/>
          <w:color w:val="000000"/>
          <w:sz w:val="18"/>
          <w:szCs w:val="18"/>
        </w:rPr>
        <w:t xml:space="preserve">5. Clean the cookie of your browser, then open the Neonatal Assist Application. </w:t>
      </w:r>
    </w:p>
    <w:p w14:paraId="365888F1" w14:textId="77777777" w:rsidR="008C46A9" w:rsidRPr="008C46A9" w:rsidRDefault="008C46A9" w:rsidP="008C46A9">
      <w:pPr>
        <w:rPr>
          <w:rFonts w:ascii="Times" w:eastAsia="Times New Roman" w:hAnsi="Times" w:cs="Times New Roman"/>
          <w:sz w:val="20"/>
          <w:szCs w:val="20"/>
        </w:rPr>
      </w:pPr>
      <w:r w:rsidRPr="008C46A9">
        <w:rPr>
          <w:rFonts w:ascii="Times New Roman" w:eastAsia="Times New Roman" w:hAnsi="Times New Roman" w:cs="Times New Roman"/>
          <w:sz w:val="18"/>
          <w:szCs w:val="18"/>
        </w:rPr>
        <w:br/>
      </w:r>
    </w:p>
    <w:p w14:paraId="4FF9E63A" w14:textId="77777777" w:rsidR="00C15283" w:rsidRDefault="00C15283" w:rsidP="00C15283"/>
    <w:p w14:paraId="54573DDE" w14:textId="03E0A337" w:rsidR="00C15283" w:rsidRDefault="00C15283" w:rsidP="00C15283">
      <w:pPr>
        <w:pStyle w:val="Heading1"/>
      </w:pPr>
      <w:r>
        <w:t>Debug ODK with Chrome</w:t>
      </w:r>
    </w:p>
    <w:p w14:paraId="0FF9F40C" w14:textId="77777777" w:rsidR="008C46A9" w:rsidRPr="0016473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 xml:space="preserve">Open up chrome </w:t>
      </w:r>
      <w:proofErr w:type="spellStart"/>
      <w:r w:rsidRPr="0016473E">
        <w:rPr>
          <w:rFonts w:ascii="Times New Roman" w:hAnsi="Times New Roman"/>
          <w:color w:val="000000"/>
          <w:sz w:val="18"/>
          <w:szCs w:val="18"/>
        </w:rPr>
        <w:t>dev</w:t>
      </w:r>
      <w:proofErr w:type="spellEnd"/>
      <w:r w:rsidRPr="0016473E">
        <w:rPr>
          <w:rFonts w:ascii="Times New Roman" w:hAnsi="Times New Roman"/>
          <w:color w:val="000000"/>
          <w:sz w:val="18"/>
          <w:szCs w:val="18"/>
        </w:rPr>
        <w:t xml:space="preserve"> tools and put a breakpoint in the render method of the prompt type you are working on. Other possible breakpoints include anywhere in the prompt type you are working on as well as the </w:t>
      </w:r>
      <w:proofErr w:type="spellStart"/>
      <w:r w:rsidRPr="0016473E">
        <w:rPr>
          <w:rFonts w:ascii="Times New Roman" w:hAnsi="Times New Roman"/>
          <w:color w:val="000000"/>
          <w:sz w:val="18"/>
          <w:szCs w:val="18"/>
        </w:rPr>
        <w:t>gotoNextScreen</w:t>
      </w:r>
      <w:proofErr w:type="spellEnd"/>
      <w:r w:rsidRPr="0016473E">
        <w:rPr>
          <w:rFonts w:ascii="Times New Roman" w:hAnsi="Times New Roman"/>
          <w:color w:val="000000"/>
          <w:sz w:val="18"/>
          <w:szCs w:val="18"/>
        </w:rPr>
        <w:t xml:space="preserve"> method in screen controller. This last point lets you see what the state is in between the two prompts to try and identify where the problem is.</w:t>
      </w:r>
    </w:p>
    <w:p w14:paraId="03141993" w14:textId="77777777" w:rsidR="008C46A9" w:rsidRPr="0016473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Look at the $el field in the variable “this” and watch how it changes as you go through your code.</w:t>
      </w:r>
    </w:p>
    <w:p w14:paraId="1CDA922D" w14:textId="3AD9ADD7" w:rsidR="008C46A9" w:rsidRPr="0096630E" w:rsidRDefault="008C46A9" w:rsidP="00B14E73">
      <w:pPr>
        <w:pStyle w:val="NormalWeb"/>
        <w:numPr>
          <w:ilvl w:val="0"/>
          <w:numId w:val="19"/>
        </w:numPr>
        <w:spacing w:before="0" w:beforeAutospacing="0" w:after="0" w:afterAutospacing="0"/>
        <w:textAlignment w:val="baseline"/>
        <w:rPr>
          <w:rFonts w:ascii="Times New Roman" w:hAnsi="Times New Roman"/>
          <w:color w:val="000000"/>
          <w:sz w:val="18"/>
          <w:szCs w:val="18"/>
        </w:rPr>
      </w:pPr>
      <w:r w:rsidRPr="0016473E">
        <w:rPr>
          <w:rFonts w:ascii="Times New Roman" w:hAnsi="Times New Roman"/>
          <w:color w:val="000000"/>
          <w:sz w:val="18"/>
          <w:szCs w:val="18"/>
        </w:rPr>
        <w:t xml:space="preserve">For syntax errors click the little red x in the bottom right of </w:t>
      </w:r>
      <w:proofErr w:type="spellStart"/>
      <w:r w:rsidRPr="0016473E">
        <w:rPr>
          <w:rFonts w:ascii="Times New Roman" w:hAnsi="Times New Roman"/>
          <w:color w:val="000000"/>
          <w:sz w:val="18"/>
          <w:szCs w:val="18"/>
        </w:rPr>
        <w:t>dev</w:t>
      </w:r>
      <w:proofErr w:type="spellEnd"/>
      <w:r w:rsidRPr="0016473E">
        <w:rPr>
          <w:rFonts w:ascii="Times New Roman" w:hAnsi="Times New Roman"/>
          <w:color w:val="000000"/>
          <w:sz w:val="18"/>
          <w:szCs w:val="18"/>
        </w:rPr>
        <w:t xml:space="preserve"> tools. There should be about 3 errors that just have to do with not finding style sheets or icons etc. Ignore these. See if there are any other errors.</w:t>
      </w:r>
    </w:p>
    <w:p w14:paraId="7812CA1D" w14:textId="77777777" w:rsidR="00C15283" w:rsidRDefault="00C15283" w:rsidP="00C15283"/>
    <w:p w14:paraId="0CCCB279" w14:textId="125A7836" w:rsidR="00C15283" w:rsidRDefault="00C15283" w:rsidP="00C15283">
      <w:pPr>
        <w:pStyle w:val="Heading1"/>
      </w:pPr>
      <w:r>
        <w:t>Vertical Image Selector</w:t>
      </w:r>
    </w:p>
    <w:p w14:paraId="27FDC377" w14:textId="1E802EB1"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 xml:space="preserve">ODK does currently support image selection through a select type with image choices. This will create a grid or list of </w:t>
      </w:r>
      <w:r w:rsidR="0016473E" w:rsidRPr="0096630E">
        <w:rPr>
          <w:rFonts w:ascii="Times New Roman" w:hAnsi="Times New Roman" w:cs="Times New Roman"/>
          <w:color w:val="000000"/>
          <w:sz w:val="18"/>
          <w:szCs w:val="18"/>
        </w:rPr>
        <w:t>images, which</w:t>
      </w:r>
      <w:r w:rsidRPr="00AB7C37">
        <w:rPr>
          <w:rFonts w:ascii="Times New Roman" w:hAnsi="Times New Roman" w:cs="Times New Roman"/>
          <w:color w:val="000000"/>
          <w:sz w:val="18"/>
          <w:szCs w:val="18"/>
        </w:rPr>
        <w:t xml:space="preserve"> the user can select. The </w:t>
      </w:r>
      <w:r w:rsidR="0016473E" w:rsidRPr="0096630E">
        <w:rPr>
          <w:rFonts w:ascii="Times New Roman" w:hAnsi="Times New Roman" w:cs="Times New Roman"/>
          <w:color w:val="000000"/>
          <w:sz w:val="18"/>
          <w:szCs w:val="18"/>
        </w:rPr>
        <w:t>benefit of this prompt type is</w:t>
      </w:r>
      <w:r w:rsidRPr="00AB7C37">
        <w:rPr>
          <w:rFonts w:ascii="Times New Roman" w:hAnsi="Times New Roman" w:cs="Times New Roman"/>
          <w:color w:val="000000"/>
          <w:sz w:val="18"/>
          <w:szCs w:val="18"/>
        </w:rPr>
        <w:t xml:space="preserve"> that it is already implemented and not any harder to use than a normal select. However, a major downside is the size of the </w:t>
      </w:r>
      <w:r w:rsidR="0016473E" w:rsidRPr="0096630E">
        <w:rPr>
          <w:rFonts w:ascii="Times New Roman" w:hAnsi="Times New Roman" w:cs="Times New Roman"/>
          <w:color w:val="000000"/>
          <w:sz w:val="18"/>
          <w:szCs w:val="18"/>
        </w:rPr>
        <w:t>images, which</w:t>
      </w:r>
      <w:r w:rsidRPr="00AB7C37">
        <w:rPr>
          <w:rFonts w:ascii="Times New Roman" w:hAnsi="Times New Roman" w:cs="Times New Roman"/>
          <w:color w:val="000000"/>
          <w:sz w:val="18"/>
          <w:szCs w:val="18"/>
        </w:rPr>
        <w:t xml:space="preserve"> are displayed -- they are thumbnails and there is no way to enlarge them. In our use case, and I assume others, the user is comparing some visual evidence to the images and needs to be able to see as large a picture as possible. Our solution is the </w:t>
      </w:r>
      <w:proofErr w:type="spellStart"/>
      <w:r w:rsidRPr="00AB7C37">
        <w:rPr>
          <w:rFonts w:ascii="Times New Roman" w:hAnsi="Times New Roman" w:cs="Times New Roman"/>
          <w:color w:val="000000"/>
          <w:sz w:val="18"/>
          <w:szCs w:val="18"/>
        </w:rPr>
        <w:t>image_slider</w:t>
      </w:r>
      <w:proofErr w:type="spellEnd"/>
      <w:r w:rsidRPr="00AB7C37">
        <w:rPr>
          <w:rFonts w:ascii="Times New Roman" w:hAnsi="Times New Roman" w:cs="Times New Roman"/>
          <w:color w:val="000000"/>
          <w:sz w:val="18"/>
          <w:szCs w:val="18"/>
        </w:rPr>
        <w:t xml:space="preserve"> prompt type. It acts like a </w:t>
      </w:r>
      <w:proofErr w:type="spellStart"/>
      <w:r w:rsidRPr="00AB7C37">
        <w:rPr>
          <w:rFonts w:ascii="Times New Roman" w:hAnsi="Times New Roman" w:cs="Times New Roman"/>
          <w:color w:val="000000"/>
          <w:sz w:val="18"/>
          <w:szCs w:val="18"/>
        </w:rPr>
        <w:t>select_one</w:t>
      </w:r>
      <w:proofErr w:type="spellEnd"/>
      <w:r w:rsidRPr="00AB7C37">
        <w:rPr>
          <w:rFonts w:ascii="Times New Roman" w:hAnsi="Times New Roman" w:cs="Times New Roman"/>
          <w:color w:val="000000"/>
          <w:sz w:val="18"/>
          <w:szCs w:val="18"/>
        </w:rPr>
        <w:t xml:space="preserve"> except that the images fill the entire screen. Touch slides are used to navigate </w:t>
      </w:r>
      <w:r w:rsidR="0016473E" w:rsidRPr="0096630E">
        <w:rPr>
          <w:rFonts w:ascii="Times New Roman" w:hAnsi="Times New Roman" w:cs="Times New Roman"/>
          <w:color w:val="000000"/>
          <w:sz w:val="18"/>
          <w:szCs w:val="18"/>
        </w:rPr>
        <w:t xml:space="preserve">through the photos and a double </w:t>
      </w:r>
      <w:r w:rsidRPr="00AB7C37">
        <w:rPr>
          <w:rFonts w:ascii="Times New Roman" w:hAnsi="Times New Roman" w:cs="Times New Roman"/>
          <w:color w:val="000000"/>
          <w:sz w:val="18"/>
          <w:szCs w:val="18"/>
        </w:rPr>
        <w:t xml:space="preserve">click or touch-hold event will select a photo. The ‘name’ of the photo is stored in the database, just like a </w:t>
      </w:r>
      <w:proofErr w:type="spellStart"/>
      <w:r w:rsidRPr="00AB7C37">
        <w:rPr>
          <w:rFonts w:ascii="Times New Roman" w:hAnsi="Times New Roman" w:cs="Times New Roman"/>
          <w:color w:val="000000"/>
          <w:sz w:val="18"/>
          <w:szCs w:val="18"/>
        </w:rPr>
        <w:t>select_one</w:t>
      </w:r>
      <w:proofErr w:type="spellEnd"/>
      <w:r w:rsidRPr="00AB7C37">
        <w:rPr>
          <w:rFonts w:ascii="Times New Roman" w:hAnsi="Times New Roman" w:cs="Times New Roman"/>
          <w:color w:val="000000"/>
          <w:sz w:val="18"/>
          <w:szCs w:val="18"/>
        </w:rPr>
        <w:t xml:space="preserve"> type. One technical challenge was that the slide motion would be handled by ODK survey (in this context it represents a navigation motion through the survey </w:t>
      </w:r>
      <w:proofErr w:type="spellStart"/>
      <w:r w:rsidRPr="00AB7C37">
        <w:rPr>
          <w:rFonts w:ascii="Times New Roman" w:hAnsi="Times New Roman" w:cs="Times New Roman"/>
          <w:color w:val="000000"/>
          <w:sz w:val="18"/>
          <w:szCs w:val="18"/>
        </w:rPr>
        <w:t>i.e</w:t>
      </w:r>
      <w:proofErr w:type="spellEnd"/>
      <w:r w:rsidRPr="00AB7C37">
        <w:rPr>
          <w:rFonts w:ascii="Times New Roman" w:hAnsi="Times New Roman" w:cs="Times New Roman"/>
          <w:color w:val="000000"/>
          <w:sz w:val="18"/>
          <w:szCs w:val="18"/>
        </w:rPr>
        <w:t xml:space="preserve"> “go to next prompt”). Our solution was to disable navigation for this prompt type, thus allowing the </w:t>
      </w:r>
      <w:proofErr w:type="spellStart"/>
      <w:r w:rsidRPr="00AB7C37">
        <w:rPr>
          <w:rFonts w:ascii="Times New Roman" w:hAnsi="Times New Roman" w:cs="Times New Roman"/>
          <w:color w:val="000000"/>
          <w:sz w:val="18"/>
          <w:szCs w:val="18"/>
        </w:rPr>
        <w:t>image_slider</w:t>
      </w:r>
      <w:proofErr w:type="spellEnd"/>
      <w:r w:rsidRPr="00AB7C37">
        <w:rPr>
          <w:rFonts w:ascii="Times New Roman" w:hAnsi="Times New Roman" w:cs="Times New Roman"/>
          <w:color w:val="000000"/>
          <w:sz w:val="18"/>
          <w:szCs w:val="18"/>
        </w:rPr>
        <w:t xml:space="preserve"> to catch the slide events and scroll through the images. To replace the navigation we placed a “confirm” and “cancel” button, both of which take the user back to the previous screen. </w:t>
      </w:r>
    </w:p>
    <w:p w14:paraId="4D40689F" w14:textId="6DBF32EB" w:rsidR="00AB7C37" w:rsidRPr="00AB7C37" w:rsidRDefault="00AB7C37" w:rsidP="00AB7C37">
      <w:pPr>
        <w:rPr>
          <w:rFonts w:ascii="Times New Roman" w:eastAsia="Times New Roman" w:hAnsi="Times New Roman" w:cs="Times New Roman"/>
          <w:sz w:val="18"/>
          <w:szCs w:val="18"/>
        </w:rPr>
      </w:pPr>
    </w:p>
    <w:p w14:paraId="3AFA8509" w14:textId="77777777"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There are some potential pitfalls to the specification of the image slider. As we said above, the slider takes the user “back” to the previous screen. This works well in our app since we are implementing a menu structure. So in our use case a user selects from 6 items, each of which has an image slider; when they are done with one they go back and choose another, navigating in arbitrary order. If someone wanted to use the image slider as part of a traditional linear ODK Survey, it would be difficult if not impossible. A reasonable solution would be to implement a setting that would allow the form creator to choose whether the confirm button brings the user “back” or “forward”. Either way traditional ODK navigation would still be disabled i.e. sliding motions affect the image slider not the app navigation.</w:t>
      </w:r>
    </w:p>
    <w:p w14:paraId="37CE8BFA" w14:textId="5B1158F5" w:rsidR="00AB7C37" w:rsidRPr="00AB7C37" w:rsidRDefault="00AB7C37" w:rsidP="00AB7C37">
      <w:pPr>
        <w:rPr>
          <w:rFonts w:ascii="Times New Roman" w:eastAsia="Times New Roman" w:hAnsi="Times New Roman" w:cs="Times New Roman"/>
          <w:sz w:val="18"/>
          <w:szCs w:val="18"/>
        </w:rPr>
      </w:pPr>
    </w:p>
    <w:p w14:paraId="09DCCA45" w14:textId="77777777" w:rsidR="00AB7C37" w:rsidRPr="00AB7C37" w:rsidRDefault="00AB7C37" w:rsidP="00AB7C37">
      <w:pPr>
        <w:rPr>
          <w:rFonts w:ascii="Times New Roman" w:hAnsi="Times New Roman" w:cs="Times New Roman"/>
          <w:sz w:val="18"/>
          <w:szCs w:val="18"/>
        </w:rPr>
      </w:pPr>
      <w:r w:rsidRPr="00AB7C37">
        <w:rPr>
          <w:rFonts w:ascii="Times New Roman" w:hAnsi="Times New Roman" w:cs="Times New Roman"/>
          <w:color w:val="000000"/>
          <w:sz w:val="18"/>
          <w:szCs w:val="18"/>
        </w:rPr>
        <w:t>A downside to disabling ODK navigation is that the user might have grown accustomed to navigating using the slide motion. When they come to the image slider this motion will act differently than the rest of the app, possibly causing annoyance or confusion: all of the sudden the user will have to use buttons to navigate.</w:t>
      </w:r>
    </w:p>
    <w:p w14:paraId="24529AA3" w14:textId="77777777" w:rsidR="00AB7C37" w:rsidRDefault="00AB7C37" w:rsidP="00C15283"/>
    <w:p w14:paraId="475CD37B" w14:textId="103661F3" w:rsidR="00C15283" w:rsidRDefault="00C15283" w:rsidP="00C15283">
      <w:pPr>
        <w:pStyle w:val="Heading1"/>
      </w:pPr>
      <w:r>
        <w:t>Information for Making Tab Based ODK Page</w:t>
      </w:r>
    </w:p>
    <w:p w14:paraId="20F7DE67"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Create a new prompt type called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model it after the screen prompt type in prompts.js</w:t>
      </w:r>
      <w:proofErr w:type="gramStart"/>
      <w:r w:rsidRPr="0096630E">
        <w:rPr>
          <w:rFonts w:ascii="Times New Roman" w:hAnsi="Times New Roman"/>
          <w:color w:val="000000"/>
          <w:sz w:val="18"/>
          <w:szCs w:val="18"/>
        </w:rPr>
        <w:t>:1644</w:t>
      </w:r>
      <w:proofErr w:type="gramEnd"/>
    </w:p>
    <w:p w14:paraId="601BD81A"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In the </w:t>
      </w:r>
      <w:proofErr w:type="spellStart"/>
      <w:r w:rsidRPr="0096630E">
        <w:rPr>
          <w:rFonts w:ascii="Times New Roman" w:hAnsi="Times New Roman"/>
          <w:color w:val="000000"/>
          <w:sz w:val="18"/>
          <w:szCs w:val="18"/>
        </w:rPr>
        <w:t>xlsx</w:t>
      </w:r>
      <w:proofErr w:type="spellEnd"/>
      <w:r w:rsidRPr="0096630E">
        <w:rPr>
          <w:rFonts w:ascii="Times New Roman" w:hAnsi="Times New Roman"/>
          <w:color w:val="000000"/>
          <w:sz w:val="18"/>
          <w:szCs w:val="18"/>
        </w:rPr>
        <w:t xml:space="preserve"> spreadsheet use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“end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like with “begin screen” and “end screen”</w:t>
      </w:r>
    </w:p>
    <w:p w14:paraId="273E509D"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What you put in between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“end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should be available in the prompt type as </w:t>
      </w:r>
      <w:proofErr w:type="spellStart"/>
      <w:r w:rsidRPr="0096630E">
        <w:rPr>
          <w:rFonts w:ascii="Times New Roman" w:hAnsi="Times New Roman"/>
          <w:color w:val="000000"/>
          <w:sz w:val="18"/>
          <w:szCs w:val="18"/>
        </w:rPr>
        <w:t>this.prompts</w:t>
      </w:r>
      <w:proofErr w:type="spellEnd"/>
      <w:r w:rsidRPr="0096630E">
        <w:rPr>
          <w:rFonts w:ascii="Times New Roman" w:hAnsi="Times New Roman"/>
          <w:color w:val="000000"/>
          <w:sz w:val="18"/>
          <w:szCs w:val="18"/>
        </w:rPr>
        <w:t>.</w:t>
      </w:r>
    </w:p>
    <w:p w14:paraId="1CA7517B"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can put a series of notes in the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xml:space="preserve"> and just put whatever you need in those notes.</w:t>
      </w:r>
    </w:p>
    <w:p w14:paraId="59EDA93C"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might even be able to put a “begin screen” in a “begin </w:t>
      </w:r>
      <w:proofErr w:type="spellStart"/>
      <w:r w:rsidRPr="0096630E">
        <w:rPr>
          <w:rFonts w:ascii="Times New Roman" w:hAnsi="Times New Roman"/>
          <w:color w:val="000000"/>
          <w:sz w:val="18"/>
          <w:szCs w:val="18"/>
        </w:rPr>
        <w:t>screen_tab</w:t>
      </w:r>
      <w:proofErr w:type="spellEnd"/>
      <w:r w:rsidRPr="0096630E">
        <w:rPr>
          <w:rFonts w:ascii="Times New Roman" w:hAnsi="Times New Roman"/>
          <w:color w:val="000000"/>
          <w:sz w:val="18"/>
          <w:szCs w:val="18"/>
        </w:rPr>
        <w:t>” but I am not sure.</w:t>
      </w:r>
    </w:p>
    <w:p w14:paraId="0D823C90"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To build up the page append stuff to </w:t>
      </w:r>
      <w:proofErr w:type="spellStart"/>
      <w:r w:rsidRPr="0096630E">
        <w:rPr>
          <w:rFonts w:ascii="Times New Roman" w:hAnsi="Times New Roman"/>
          <w:color w:val="000000"/>
          <w:sz w:val="18"/>
          <w:szCs w:val="18"/>
        </w:rPr>
        <w:t>this</w:t>
      </w:r>
      <w:proofErr w:type="gramStart"/>
      <w:r w:rsidRPr="0096630E">
        <w:rPr>
          <w:rFonts w:ascii="Times New Roman" w:hAnsi="Times New Roman"/>
          <w:color w:val="000000"/>
          <w:sz w:val="18"/>
          <w:szCs w:val="18"/>
        </w:rPr>
        <w:t>.$</w:t>
      </w:r>
      <w:proofErr w:type="gramEnd"/>
      <w:r w:rsidRPr="0096630E">
        <w:rPr>
          <w:rFonts w:ascii="Times New Roman" w:hAnsi="Times New Roman"/>
          <w:color w:val="000000"/>
          <w:sz w:val="18"/>
          <w:szCs w:val="18"/>
        </w:rPr>
        <w:t>el</w:t>
      </w:r>
      <w:proofErr w:type="spellEnd"/>
      <w:r w:rsidRPr="0096630E">
        <w:rPr>
          <w:rFonts w:ascii="Times New Roman" w:hAnsi="Times New Roman"/>
          <w:color w:val="000000"/>
          <w:sz w:val="18"/>
          <w:szCs w:val="18"/>
        </w:rPr>
        <w:t xml:space="preserve"> in the prompt type. </w:t>
      </w:r>
      <w:proofErr w:type="spellStart"/>
      <w:proofErr w:type="gramStart"/>
      <w:r w:rsidRPr="0096630E">
        <w:rPr>
          <w:rFonts w:ascii="Times New Roman" w:hAnsi="Times New Roman"/>
          <w:color w:val="000000"/>
          <w:sz w:val="18"/>
          <w:szCs w:val="18"/>
        </w:rPr>
        <w:t>this</w:t>
      </w:r>
      <w:proofErr w:type="gramEnd"/>
      <w:r w:rsidRPr="0096630E">
        <w:rPr>
          <w:rFonts w:ascii="Times New Roman" w:hAnsi="Times New Roman"/>
          <w:color w:val="000000"/>
          <w:sz w:val="18"/>
          <w:szCs w:val="18"/>
        </w:rPr>
        <w:t>.$el</w:t>
      </w:r>
      <w:proofErr w:type="spellEnd"/>
      <w:r w:rsidRPr="0096630E">
        <w:rPr>
          <w:rFonts w:ascii="Times New Roman" w:hAnsi="Times New Roman"/>
          <w:color w:val="000000"/>
          <w:sz w:val="18"/>
          <w:szCs w:val="18"/>
        </w:rPr>
        <w:t xml:space="preserve"> is what gets emitted by </w:t>
      </w:r>
      <w:proofErr w:type="spellStart"/>
      <w:r w:rsidRPr="0096630E">
        <w:rPr>
          <w:rFonts w:ascii="Times New Roman" w:hAnsi="Times New Roman"/>
          <w:color w:val="000000"/>
          <w:sz w:val="18"/>
          <w:szCs w:val="18"/>
        </w:rPr>
        <w:t>odk</w:t>
      </w:r>
      <w:proofErr w:type="spellEnd"/>
      <w:r w:rsidRPr="0096630E">
        <w:rPr>
          <w:rFonts w:ascii="Times New Roman" w:hAnsi="Times New Roman"/>
          <w:color w:val="000000"/>
          <w:sz w:val="18"/>
          <w:szCs w:val="18"/>
        </w:rPr>
        <w:t>.</w:t>
      </w:r>
    </w:p>
    <w:p w14:paraId="585A2B04"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will implement the tab feature in the “render” method of the prompt type.</w:t>
      </w:r>
    </w:p>
    <w:p w14:paraId="163115F7"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Use </w:t>
      </w:r>
      <w:proofErr w:type="spellStart"/>
      <w:r w:rsidRPr="0096630E">
        <w:rPr>
          <w:rFonts w:ascii="Times New Roman" w:hAnsi="Times New Roman"/>
          <w:color w:val="000000"/>
          <w:sz w:val="18"/>
          <w:szCs w:val="18"/>
        </w:rPr>
        <w:t>jquery</w:t>
      </w:r>
      <w:proofErr w:type="spellEnd"/>
      <w:r w:rsidRPr="0096630E">
        <w:rPr>
          <w:rFonts w:ascii="Times New Roman" w:hAnsi="Times New Roman"/>
          <w:color w:val="000000"/>
          <w:sz w:val="18"/>
          <w:szCs w:val="18"/>
        </w:rPr>
        <w:t xml:space="preserve"> UI tabs which you can learn about here </w:t>
      </w:r>
      <w:hyperlink r:id="rId8" w:history="1">
        <w:r w:rsidRPr="0096630E">
          <w:rPr>
            <w:rStyle w:val="Hyperlink"/>
            <w:rFonts w:ascii="Times New Roman" w:hAnsi="Times New Roman"/>
            <w:color w:val="1155CC"/>
            <w:sz w:val="18"/>
            <w:szCs w:val="18"/>
          </w:rPr>
          <w:t>http://jqueryui.com/tabs/</w:t>
        </w:r>
      </w:hyperlink>
      <w:r w:rsidRPr="0096630E">
        <w:rPr>
          <w:rStyle w:val="apple-tab-span"/>
          <w:rFonts w:ascii="Times New Roman" w:hAnsi="Times New Roman"/>
          <w:color w:val="000000"/>
          <w:sz w:val="18"/>
          <w:szCs w:val="18"/>
        </w:rPr>
        <w:tab/>
      </w:r>
    </w:p>
    <w:p w14:paraId="74247294"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You can loop through </w:t>
      </w:r>
      <w:proofErr w:type="spellStart"/>
      <w:r w:rsidRPr="0096630E">
        <w:rPr>
          <w:rFonts w:ascii="Times New Roman" w:hAnsi="Times New Roman"/>
          <w:color w:val="000000"/>
          <w:sz w:val="18"/>
          <w:szCs w:val="18"/>
        </w:rPr>
        <w:t>this.prompts</w:t>
      </w:r>
      <w:proofErr w:type="spellEnd"/>
      <w:r w:rsidRPr="0096630E">
        <w:rPr>
          <w:rFonts w:ascii="Times New Roman" w:hAnsi="Times New Roman"/>
          <w:color w:val="000000"/>
          <w:sz w:val="18"/>
          <w:szCs w:val="18"/>
        </w:rPr>
        <w:t xml:space="preserve"> and call render on each prompt. Then take what the prompt renders and append it to </w:t>
      </w:r>
      <w:proofErr w:type="spellStart"/>
      <w:r w:rsidRPr="0096630E">
        <w:rPr>
          <w:rFonts w:ascii="Times New Roman" w:hAnsi="Times New Roman"/>
          <w:color w:val="000000"/>
          <w:sz w:val="18"/>
          <w:szCs w:val="18"/>
        </w:rPr>
        <w:t>this</w:t>
      </w:r>
      <w:proofErr w:type="gramStart"/>
      <w:r w:rsidRPr="0096630E">
        <w:rPr>
          <w:rFonts w:ascii="Times New Roman" w:hAnsi="Times New Roman"/>
          <w:color w:val="000000"/>
          <w:sz w:val="18"/>
          <w:szCs w:val="18"/>
        </w:rPr>
        <w:t>.$</w:t>
      </w:r>
      <w:proofErr w:type="gramEnd"/>
      <w:r w:rsidRPr="0096630E">
        <w:rPr>
          <w:rFonts w:ascii="Times New Roman" w:hAnsi="Times New Roman"/>
          <w:color w:val="000000"/>
          <w:sz w:val="18"/>
          <w:szCs w:val="18"/>
        </w:rPr>
        <w:t>el</w:t>
      </w:r>
      <w:proofErr w:type="spellEnd"/>
    </w:p>
    <w:p w14:paraId="354C8D67" w14:textId="77777777" w:rsidR="00AB7C37" w:rsidRPr="0096630E" w:rsidRDefault="00AB7C37" w:rsidP="00AB7C37">
      <w:pPr>
        <w:pStyle w:val="NormalWeb"/>
        <w:numPr>
          <w:ilvl w:val="2"/>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To get the html from the prompt, call render on it then access its $el field.</w:t>
      </w:r>
    </w:p>
    <w:p w14:paraId="54D98926" w14:textId="77777777" w:rsidR="00AB7C37" w:rsidRPr="0096630E" w:rsidRDefault="00AB7C37" w:rsidP="00AB7C37">
      <w:pPr>
        <w:pStyle w:val="NormalWeb"/>
        <w:numPr>
          <w:ilvl w:val="0"/>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You can basically copy the screen prompt in prompts.js</w:t>
      </w:r>
      <w:proofErr w:type="gramStart"/>
      <w:r w:rsidRPr="0096630E">
        <w:rPr>
          <w:rFonts w:ascii="Times New Roman" w:hAnsi="Times New Roman"/>
          <w:color w:val="000000"/>
          <w:sz w:val="18"/>
          <w:szCs w:val="18"/>
        </w:rPr>
        <w:t>:1644</w:t>
      </w:r>
      <w:proofErr w:type="gramEnd"/>
    </w:p>
    <w:p w14:paraId="386F63C0" w14:textId="77777777" w:rsidR="00AB7C37" w:rsidRPr="0096630E" w:rsidRDefault="00AB7C37" w:rsidP="00AB7C37">
      <w:pPr>
        <w:pStyle w:val="NormalWeb"/>
        <w:numPr>
          <w:ilvl w:val="1"/>
          <w:numId w:val="12"/>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Just change the render method to emit </w:t>
      </w:r>
      <w:proofErr w:type="spellStart"/>
      <w:r w:rsidRPr="0096630E">
        <w:rPr>
          <w:rFonts w:ascii="Times New Roman" w:hAnsi="Times New Roman"/>
          <w:color w:val="000000"/>
          <w:sz w:val="18"/>
          <w:szCs w:val="18"/>
        </w:rPr>
        <w:t>jQuery</w:t>
      </w:r>
      <w:proofErr w:type="spellEnd"/>
      <w:r w:rsidRPr="0096630E">
        <w:rPr>
          <w:rFonts w:ascii="Times New Roman" w:hAnsi="Times New Roman"/>
          <w:color w:val="000000"/>
          <w:sz w:val="18"/>
          <w:szCs w:val="18"/>
        </w:rPr>
        <w:t xml:space="preserve"> tabs instead of what it does currently.</w:t>
      </w:r>
    </w:p>
    <w:p w14:paraId="7390AC7E" w14:textId="77777777" w:rsidR="00C15283" w:rsidRDefault="00C15283" w:rsidP="00C15283">
      <w:pPr>
        <w:rPr>
          <w:rFonts w:ascii="Times New Roman" w:hAnsi="Times New Roman" w:cs="Times New Roman"/>
          <w:sz w:val="18"/>
          <w:szCs w:val="18"/>
        </w:rPr>
      </w:pPr>
    </w:p>
    <w:p w14:paraId="4A6EAF49" w14:textId="77777777" w:rsidR="006A6D64" w:rsidRDefault="006A6D64" w:rsidP="00C15283">
      <w:pPr>
        <w:rPr>
          <w:rFonts w:ascii="Times New Roman" w:hAnsi="Times New Roman" w:cs="Times New Roman"/>
          <w:sz w:val="18"/>
          <w:szCs w:val="18"/>
        </w:rPr>
      </w:pPr>
    </w:p>
    <w:p w14:paraId="13476D79" w14:textId="77777777" w:rsidR="006A6D64" w:rsidRDefault="006A6D64" w:rsidP="00C15283">
      <w:pPr>
        <w:rPr>
          <w:rFonts w:ascii="Times New Roman" w:hAnsi="Times New Roman" w:cs="Times New Roman"/>
          <w:sz w:val="18"/>
          <w:szCs w:val="18"/>
        </w:rPr>
      </w:pPr>
    </w:p>
    <w:p w14:paraId="363F684A" w14:textId="77777777" w:rsidR="006A6D64" w:rsidRDefault="006A6D64" w:rsidP="00C15283">
      <w:pPr>
        <w:rPr>
          <w:rFonts w:ascii="Times New Roman" w:hAnsi="Times New Roman" w:cs="Times New Roman"/>
          <w:sz w:val="18"/>
          <w:szCs w:val="18"/>
        </w:rPr>
      </w:pPr>
    </w:p>
    <w:p w14:paraId="3990B49A" w14:textId="77777777" w:rsidR="006A6D64" w:rsidRDefault="006A6D64" w:rsidP="00C15283">
      <w:pPr>
        <w:rPr>
          <w:rFonts w:ascii="Times New Roman" w:hAnsi="Times New Roman" w:cs="Times New Roman"/>
          <w:sz w:val="18"/>
          <w:szCs w:val="18"/>
        </w:rPr>
      </w:pPr>
    </w:p>
    <w:p w14:paraId="7F6D49FD" w14:textId="77777777" w:rsidR="006A6D64" w:rsidRPr="0096630E" w:rsidRDefault="006A6D64" w:rsidP="00C15283">
      <w:pPr>
        <w:rPr>
          <w:rFonts w:ascii="Times New Roman" w:hAnsi="Times New Roman" w:cs="Times New Roman"/>
          <w:sz w:val="18"/>
          <w:szCs w:val="18"/>
        </w:rPr>
      </w:pPr>
    </w:p>
    <w:p w14:paraId="07FFD45F" w14:textId="23CC677E" w:rsidR="00C15283" w:rsidRDefault="00C15283" w:rsidP="00C15283">
      <w:pPr>
        <w:pStyle w:val="Heading1"/>
      </w:pPr>
      <w:r>
        <w:t>Change to ODK Source Code</w:t>
      </w:r>
    </w:p>
    <w:p w14:paraId="01D761D5" w14:textId="765E66C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In prompts.js moved </w:t>
      </w:r>
      <w:proofErr w:type="spellStart"/>
      <w:r w:rsidRPr="0096630E">
        <w:rPr>
          <w:rFonts w:ascii="Times New Roman" w:hAnsi="Times New Roman"/>
          <w:color w:val="000000"/>
          <w:sz w:val="18"/>
          <w:szCs w:val="18"/>
        </w:rPr>
        <w:t>afterRender</w:t>
      </w:r>
      <w:proofErr w:type="spellEnd"/>
      <w:r w:rsidRPr="0096630E">
        <w:rPr>
          <w:rFonts w:ascii="Times New Roman" w:hAnsi="Times New Roman"/>
          <w:color w:val="000000"/>
          <w:sz w:val="18"/>
          <w:szCs w:val="18"/>
        </w:rPr>
        <w:t xml:space="preserve"> call to the </w:t>
      </w:r>
      <w:proofErr w:type="spellStart"/>
      <w:r w:rsidRPr="0096630E">
        <w:rPr>
          <w:rFonts w:ascii="Times New Roman" w:hAnsi="Times New Roman"/>
          <w:color w:val="000000"/>
          <w:sz w:val="18"/>
          <w:szCs w:val="18"/>
        </w:rPr>
        <w:t>imagesLoaded</w:t>
      </w:r>
      <w:proofErr w:type="spellEnd"/>
      <w:r w:rsidRPr="0096630E">
        <w:rPr>
          <w:rFonts w:ascii="Times New Roman" w:hAnsi="Times New Roman"/>
          <w:color w:val="000000"/>
          <w:sz w:val="18"/>
          <w:szCs w:val="18"/>
        </w:rPr>
        <w:t xml:space="preserve"> </w:t>
      </w:r>
      <w:r w:rsidR="0096630E" w:rsidRPr="0096630E">
        <w:rPr>
          <w:rFonts w:ascii="Times New Roman" w:hAnsi="Times New Roman"/>
          <w:color w:val="000000"/>
          <w:sz w:val="18"/>
          <w:szCs w:val="18"/>
        </w:rPr>
        <w:t>function, which</w:t>
      </w:r>
      <w:r w:rsidRPr="0096630E">
        <w:rPr>
          <w:rFonts w:ascii="Times New Roman" w:hAnsi="Times New Roman"/>
          <w:color w:val="000000"/>
          <w:sz w:val="18"/>
          <w:szCs w:val="18"/>
        </w:rPr>
        <w:t xml:space="preserve"> is in the render function of </w:t>
      </w:r>
      <w:proofErr w:type="spellStart"/>
      <w:r w:rsidRPr="0096630E">
        <w:rPr>
          <w:rFonts w:ascii="Times New Roman" w:hAnsi="Times New Roman"/>
          <w:color w:val="000000"/>
          <w:sz w:val="18"/>
          <w:szCs w:val="18"/>
        </w:rPr>
        <w:t>promptType.base</w:t>
      </w:r>
      <w:proofErr w:type="spellEnd"/>
      <w:r w:rsidRPr="0096630E">
        <w:rPr>
          <w:rFonts w:ascii="Times New Roman" w:hAnsi="Times New Roman"/>
          <w:color w:val="000000"/>
          <w:sz w:val="18"/>
          <w:szCs w:val="18"/>
        </w:rPr>
        <w:t xml:space="preserve">. This was a bug in ODK that didn’t allow us to call unique </w:t>
      </w:r>
      <w:proofErr w:type="spellStart"/>
      <w:r w:rsidRPr="0096630E">
        <w:rPr>
          <w:rFonts w:ascii="Times New Roman" w:hAnsi="Times New Roman"/>
          <w:color w:val="000000"/>
          <w:sz w:val="18"/>
          <w:szCs w:val="18"/>
        </w:rPr>
        <w:t>javascript</w:t>
      </w:r>
      <w:proofErr w:type="spellEnd"/>
      <w:r w:rsidRPr="0096630E">
        <w:rPr>
          <w:rFonts w:ascii="Times New Roman" w:hAnsi="Times New Roman"/>
          <w:color w:val="000000"/>
          <w:sz w:val="18"/>
          <w:szCs w:val="18"/>
        </w:rPr>
        <w:t xml:space="preserve"> code in our </w:t>
      </w:r>
      <w:proofErr w:type="spellStart"/>
      <w:r w:rsidRPr="0096630E">
        <w:rPr>
          <w:rFonts w:ascii="Times New Roman" w:hAnsi="Times New Roman"/>
          <w:color w:val="000000"/>
          <w:sz w:val="18"/>
          <w:szCs w:val="18"/>
        </w:rPr>
        <w:t>afterRender</w:t>
      </w:r>
      <w:proofErr w:type="spellEnd"/>
      <w:r w:rsidRPr="0096630E">
        <w:rPr>
          <w:rFonts w:ascii="Times New Roman" w:hAnsi="Times New Roman"/>
          <w:color w:val="000000"/>
          <w:sz w:val="18"/>
          <w:szCs w:val="18"/>
        </w:rPr>
        <w:t xml:space="preserve"> function of our custom prompt type. Conferred with Mitch and this was his fix, he fixed it in master ODK branch as well.</w:t>
      </w:r>
    </w:p>
    <w:p w14:paraId="3ED0CDD8" w14:textId="7777777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We wanted a menu structure that forced people to click items instead of “next”. To achieve this we set “</w:t>
      </w:r>
      <w:proofErr w:type="spellStart"/>
      <w:r w:rsidRPr="0096630E">
        <w:rPr>
          <w:rFonts w:ascii="Times New Roman" w:hAnsi="Times New Roman"/>
          <w:color w:val="000000"/>
          <w:sz w:val="18"/>
          <w:szCs w:val="18"/>
        </w:rPr>
        <w:t>enableForwardNavigation</w:t>
      </w:r>
      <w:proofErr w:type="spellEnd"/>
      <w:r w:rsidRPr="0096630E">
        <w:rPr>
          <w:rFonts w:ascii="Times New Roman" w:hAnsi="Times New Roman"/>
          <w:color w:val="000000"/>
          <w:sz w:val="18"/>
          <w:szCs w:val="18"/>
        </w:rPr>
        <w:t>” to false in screen manager. This had the unintended consequence of making the “opening” screen loose it’s next button, thus you couldn’t start the survey. To fix that we set “</w:t>
      </w:r>
      <w:proofErr w:type="spellStart"/>
      <w:r w:rsidRPr="0096630E">
        <w:rPr>
          <w:rFonts w:ascii="Times New Roman" w:hAnsi="Times New Roman"/>
          <w:color w:val="000000"/>
          <w:sz w:val="18"/>
          <w:szCs w:val="18"/>
        </w:rPr>
        <w:t>enableForwardNavigation</w:t>
      </w:r>
      <w:proofErr w:type="spellEnd"/>
      <w:r w:rsidRPr="0096630E">
        <w:rPr>
          <w:rFonts w:ascii="Times New Roman" w:hAnsi="Times New Roman"/>
          <w:color w:val="000000"/>
          <w:sz w:val="18"/>
          <w:szCs w:val="18"/>
        </w:rPr>
        <w:t>” to true in the opening prompt type. We will talk to Mitch and see what he thinks about this.</w:t>
      </w:r>
    </w:p>
    <w:p w14:paraId="6B75AA6A" w14:textId="77777777" w:rsidR="00AB7C37" w:rsidRPr="0096630E" w:rsidRDefault="00AB7C37" w:rsidP="00AB7C37">
      <w:pPr>
        <w:pStyle w:val="NormalWeb"/>
        <w:numPr>
          <w:ilvl w:val="0"/>
          <w:numId w:val="11"/>
        </w:numPr>
        <w:spacing w:before="0" w:beforeAutospacing="0" w:after="0" w:afterAutospacing="0"/>
        <w:textAlignment w:val="baseline"/>
        <w:rPr>
          <w:rFonts w:ascii="Times New Roman" w:hAnsi="Times New Roman"/>
          <w:color w:val="000000"/>
          <w:sz w:val="18"/>
          <w:szCs w:val="18"/>
        </w:rPr>
      </w:pPr>
      <w:r w:rsidRPr="0096630E">
        <w:rPr>
          <w:rFonts w:ascii="Times New Roman" w:hAnsi="Times New Roman"/>
          <w:color w:val="000000"/>
          <w:sz w:val="18"/>
          <w:szCs w:val="18"/>
        </w:rPr>
        <w:t xml:space="preserve">The swipe was too sensitive so we added </w:t>
      </w:r>
      <w:r w:rsidRPr="0096630E">
        <w:rPr>
          <w:rFonts w:ascii="Times New Roman" w:hAnsi="Times New Roman"/>
          <w:color w:val="000000"/>
          <w:sz w:val="18"/>
          <w:szCs w:val="18"/>
        </w:rPr>
        <w:br/>
        <w:t>$</w:t>
      </w:r>
      <w:proofErr w:type="gramStart"/>
      <w:r w:rsidRPr="0096630E">
        <w:rPr>
          <w:rFonts w:ascii="Times New Roman" w:hAnsi="Times New Roman"/>
          <w:color w:val="000000"/>
          <w:sz w:val="18"/>
          <w:szCs w:val="18"/>
        </w:rPr>
        <w:t>.</w:t>
      </w:r>
      <w:proofErr w:type="spellStart"/>
      <w:r w:rsidRPr="0096630E">
        <w:rPr>
          <w:rFonts w:ascii="Times New Roman" w:hAnsi="Times New Roman"/>
          <w:color w:val="000000"/>
          <w:sz w:val="18"/>
          <w:szCs w:val="18"/>
        </w:rPr>
        <w:t>event.special.swipe.horizontalDistanceThreshold</w:t>
      </w:r>
      <w:bookmarkStart w:id="0" w:name="_GoBack"/>
      <w:bookmarkEnd w:id="0"/>
      <w:proofErr w:type="spellEnd"/>
      <w:proofErr w:type="gramEnd"/>
      <w:r w:rsidRPr="0096630E">
        <w:rPr>
          <w:rFonts w:ascii="Times New Roman" w:hAnsi="Times New Roman"/>
          <w:color w:val="000000"/>
          <w:sz w:val="18"/>
          <w:szCs w:val="18"/>
        </w:rPr>
        <w:t xml:space="preserve"> = 120; // (default is 30)</w:t>
      </w:r>
    </w:p>
    <w:p w14:paraId="2C7BFB98" w14:textId="77777777" w:rsidR="00AB7C37" w:rsidRPr="0096630E" w:rsidRDefault="00AB7C37" w:rsidP="00AB7C37">
      <w:pPr>
        <w:rPr>
          <w:rFonts w:ascii="Times New Roman" w:hAnsi="Times New Roman" w:cs="Times New Roman"/>
          <w:sz w:val="18"/>
          <w:szCs w:val="18"/>
        </w:rPr>
      </w:pPr>
    </w:p>
    <w:p w14:paraId="11586AA4" w14:textId="77777777" w:rsidR="00C15283" w:rsidRPr="0096630E" w:rsidRDefault="00C15283" w:rsidP="00C15283">
      <w:pPr>
        <w:rPr>
          <w:rFonts w:ascii="Times New Roman" w:hAnsi="Times New Roman" w:cs="Times New Roman"/>
          <w:sz w:val="18"/>
          <w:szCs w:val="18"/>
        </w:rPr>
      </w:pPr>
    </w:p>
    <w:p w14:paraId="33C27DB2" w14:textId="77777777" w:rsidR="00C15283" w:rsidRPr="0096630E" w:rsidRDefault="00C15283" w:rsidP="00C15283">
      <w:pPr>
        <w:rPr>
          <w:rFonts w:ascii="Times New Roman" w:hAnsi="Times New Roman" w:cs="Times New Roman"/>
          <w:sz w:val="18"/>
          <w:szCs w:val="18"/>
        </w:rPr>
      </w:pPr>
    </w:p>
    <w:p w14:paraId="185446AD" w14:textId="77777777" w:rsidR="006C03B3" w:rsidRDefault="006C03B3" w:rsidP="006C03B3">
      <w:pPr>
        <w:pStyle w:val="Heading1"/>
      </w:pPr>
      <w:r>
        <w:t>TABLE 1: List of Related Work</w:t>
      </w:r>
    </w:p>
    <w:p w14:paraId="74280E78" w14:textId="77777777" w:rsidR="006C03B3" w:rsidRPr="006C03B3" w:rsidRDefault="006C03B3" w:rsidP="006C03B3">
      <w:pPr>
        <w:pStyle w:val="normal0"/>
        <w:rPr>
          <w:rFonts w:ascii="Times New Roman" w:hAnsi="Times New Roman" w:cs="Times New Roman"/>
          <w:sz w:val="18"/>
          <w:szCs w:val="18"/>
        </w:rPr>
      </w:pPr>
      <w:r w:rsidRPr="006C03B3">
        <w:rPr>
          <w:rFonts w:ascii="Times New Roman" w:hAnsi="Times New Roman" w:cs="Times New Roman"/>
          <w:noProof/>
          <w:sz w:val="18"/>
          <w:szCs w:val="18"/>
          <w:lang w:eastAsia="en-US"/>
        </w:rPr>
        <w:drawing>
          <wp:inline distT="0" distB="0" distL="0" distR="0" wp14:anchorId="3FC01791" wp14:editId="4754E6D3">
            <wp:extent cx="5876925" cy="3667125"/>
            <wp:effectExtent l="0" t="0" r="0" b="0"/>
            <wp:docPr id="4"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9"/>
                    <a:stretch>
                      <a:fillRect/>
                    </a:stretch>
                  </pic:blipFill>
                  <pic:spPr>
                    <a:xfrm>
                      <a:off x="0" y="0"/>
                      <a:ext cx="5876925" cy="3667125"/>
                    </a:xfrm>
                    <a:prstGeom prst="rect">
                      <a:avLst/>
                    </a:prstGeom>
                  </pic:spPr>
                </pic:pic>
              </a:graphicData>
            </a:graphic>
          </wp:inline>
        </w:drawing>
      </w:r>
    </w:p>
    <w:p w14:paraId="5BE21F04" w14:textId="77777777" w:rsidR="00C15283" w:rsidRPr="0096630E" w:rsidRDefault="00C15283" w:rsidP="00C15283">
      <w:pPr>
        <w:rPr>
          <w:rFonts w:ascii="Times New Roman" w:hAnsi="Times New Roman" w:cs="Times New Roman"/>
          <w:sz w:val="18"/>
          <w:szCs w:val="18"/>
        </w:rPr>
      </w:pPr>
    </w:p>
    <w:p w14:paraId="0A400046" w14:textId="77777777" w:rsidR="00C15283" w:rsidRPr="0096630E" w:rsidRDefault="00C15283" w:rsidP="00C15283">
      <w:pPr>
        <w:rPr>
          <w:rFonts w:ascii="Times New Roman" w:hAnsi="Times New Roman" w:cs="Times New Roman"/>
          <w:sz w:val="18"/>
          <w:szCs w:val="18"/>
        </w:rPr>
      </w:pPr>
    </w:p>
    <w:p w14:paraId="1320E548" w14:textId="77777777" w:rsidR="00C15283" w:rsidRPr="0096630E" w:rsidRDefault="00C15283" w:rsidP="00C15283">
      <w:pPr>
        <w:rPr>
          <w:rFonts w:ascii="Times New Roman" w:hAnsi="Times New Roman" w:cs="Times New Roman"/>
          <w:sz w:val="18"/>
          <w:szCs w:val="18"/>
        </w:rPr>
      </w:pPr>
    </w:p>
    <w:p w14:paraId="4DE559FF" w14:textId="77777777" w:rsidR="00C15283" w:rsidRDefault="00C15283" w:rsidP="002E1302"/>
    <w:sectPr w:rsidR="00C15283" w:rsidSect="00E3495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3E760C2"/>
    <w:multiLevelType w:val="multilevel"/>
    <w:tmpl w:val="92B4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355F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155767D3"/>
    <w:multiLevelType w:val="hybridMultilevel"/>
    <w:tmpl w:val="8BC47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F80694"/>
    <w:multiLevelType w:val="hybridMultilevel"/>
    <w:tmpl w:val="0EC60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90057F"/>
    <w:multiLevelType w:val="hybridMultilevel"/>
    <w:tmpl w:val="0A72F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104CEF"/>
    <w:multiLevelType w:val="multilevel"/>
    <w:tmpl w:val="462C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EF58EF"/>
    <w:multiLevelType w:val="multilevel"/>
    <w:tmpl w:val="53E25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AC6464"/>
    <w:multiLevelType w:val="hybridMultilevel"/>
    <w:tmpl w:val="57EEA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A11883"/>
    <w:multiLevelType w:val="multilevel"/>
    <w:tmpl w:val="419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DD136C"/>
    <w:multiLevelType w:val="hybridMultilevel"/>
    <w:tmpl w:val="1DBC2F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CB4EBB"/>
    <w:multiLevelType w:val="hybridMultilevel"/>
    <w:tmpl w:val="A6A80172"/>
    <w:lvl w:ilvl="0" w:tplc="BDE80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972EC3"/>
    <w:multiLevelType w:val="multilevel"/>
    <w:tmpl w:val="3830E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922701D"/>
    <w:multiLevelType w:val="multilevel"/>
    <w:tmpl w:val="974E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AC66562"/>
    <w:multiLevelType w:val="multilevel"/>
    <w:tmpl w:val="74D2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8E39AD"/>
    <w:multiLevelType w:val="multilevel"/>
    <w:tmpl w:val="D2C8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CD45C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nsid w:val="65746A6D"/>
    <w:multiLevelType w:val="hybridMultilevel"/>
    <w:tmpl w:val="6B866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63F2AA3"/>
    <w:multiLevelType w:val="hybridMultilevel"/>
    <w:tmpl w:val="F42AA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1F249B"/>
    <w:multiLevelType w:val="multilevel"/>
    <w:tmpl w:val="2C02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BC2F99"/>
    <w:multiLevelType w:val="hybridMultilevel"/>
    <w:tmpl w:val="9F24C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11"/>
  </w:num>
  <w:num w:numId="5">
    <w:abstractNumId w:val="11"/>
    <w:lvlOverride w:ilvl="1">
      <w:lvl w:ilvl="1">
        <w:numFmt w:val="lowerLetter"/>
        <w:lvlText w:val="%2."/>
        <w:lvlJc w:val="left"/>
      </w:lvl>
    </w:lvlOverride>
  </w:num>
  <w:num w:numId="6">
    <w:abstractNumId w:val="10"/>
  </w:num>
  <w:num w:numId="7">
    <w:abstractNumId w:val="18"/>
  </w:num>
  <w:num w:numId="8">
    <w:abstractNumId w:val="13"/>
  </w:num>
  <w:num w:numId="9">
    <w:abstractNumId w:val="22"/>
  </w:num>
  <w:num w:numId="10">
    <w:abstractNumId w:val="15"/>
  </w:num>
  <w:num w:numId="11">
    <w:abstractNumId w:val="5"/>
  </w:num>
  <w:num w:numId="12">
    <w:abstractNumId w:val="17"/>
  </w:num>
  <w:num w:numId="13">
    <w:abstractNumId w:val="19"/>
  </w:num>
  <w:num w:numId="14">
    <w:abstractNumId w:val="16"/>
  </w:num>
  <w:num w:numId="15">
    <w:abstractNumId w:val="23"/>
  </w:num>
  <w:num w:numId="16">
    <w:abstractNumId w:val="7"/>
  </w:num>
  <w:num w:numId="17">
    <w:abstractNumId w:val="6"/>
  </w:num>
  <w:num w:numId="18">
    <w:abstractNumId w:val="20"/>
  </w:num>
  <w:num w:numId="19">
    <w:abstractNumId w:val="21"/>
  </w:num>
  <w:num w:numId="20">
    <w:abstractNumId w:val="1"/>
  </w:num>
  <w:num w:numId="21">
    <w:abstractNumId w:val="2"/>
  </w:num>
  <w:num w:numId="22">
    <w:abstractNumId w:val="3"/>
  </w:num>
  <w:num w:numId="23">
    <w:abstractNumId w:val="4"/>
  </w:num>
  <w:num w:numId="24">
    <w:abstractNumId w:val="24"/>
  </w:num>
  <w:num w:numId="25">
    <w:abstractNumId w:val="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BEB"/>
    <w:rsid w:val="00003F32"/>
    <w:rsid w:val="00055916"/>
    <w:rsid w:val="00107CD0"/>
    <w:rsid w:val="0014057A"/>
    <w:rsid w:val="0016473E"/>
    <w:rsid w:val="00176986"/>
    <w:rsid w:val="002E1302"/>
    <w:rsid w:val="003F5961"/>
    <w:rsid w:val="003F5CCD"/>
    <w:rsid w:val="00410F53"/>
    <w:rsid w:val="004A379E"/>
    <w:rsid w:val="006A6D64"/>
    <w:rsid w:val="006C03B3"/>
    <w:rsid w:val="007D394F"/>
    <w:rsid w:val="008552EC"/>
    <w:rsid w:val="008C46A9"/>
    <w:rsid w:val="008D311D"/>
    <w:rsid w:val="00941490"/>
    <w:rsid w:val="00956931"/>
    <w:rsid w:val="0096630E"/>
    <w:rsid w:val="00986124"/>
    <w:rsid w:val="00A253AB"/>
    <w:rsid w:val="00AB7C37"/>
    <w:rsid w:val="00AC1E2B"/>
    <w:rsid w:val="00B0316D"/>
    <w:rsid w:val="00B14E73"/>
    <w:rsid w:val="00BB1590"/>
    <w:rsid w:val="00C15283"/>
    <w:rsid w:val="00C5359B"/>
    <w:rsid w:val="00CA7315"/>
    <w:rsid w:val="00CC6D45"/>
    <w:rsid w:val="00D14E23"/>
    <w:rsid w:val="00D2076F"/>
    <w:rsid w:val="00D85BEB"/>
    <w:rsid w:val="00E27891"/>
    <w:rsid w:val="00E3495C"/>
    <w:rsid w:val="00E86FEC"/>
    <w:rsid w:val="00EA76DE"/>
    <w:rsid w:val="00ED6D4E"/>
    <w:rsid w:val="00FC1F6C"/>
    <w:rsid w:val="00FF5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3897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5BEB"/>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D85BEB"/>
    <w:pPr>
      <w:numPr>
        <w:ilvl w:val="1"/>
      </w:numPr>
      <w:outlineLvl w:val="1"/>
    </w:pPr>
  </w:style>
  <w:style w:type="paragraph" w:styleId="Heading3">
    <w:name w:val="heading 3"/>
    <w:basedOn w:val="Heading2"/>
    <w:next w:val="Normal"/>
    <w:link w:val="Heading3Char"/>
    <w:qFormat/>
    <w:rsid w:val="00D85BEB"/>
    <w:pPr>
      <w:numPr>
        <w:ilvl w:val="2"/>
      </w:numPr>
      <w:outlineLvl w:val="2"/>
    </w:pPr>
    <w:rPr>
      <w:b w:val="0"/>
      <w:i/>
      <w:sz w:val="22"/>
    </w:rPr>
  </w:style>
  <w:style w:type="paragraph" w:styleId="Heading4">
    <w:name w:val="heading 4"/>
    <w:basedOn w:val="Heading3"/>
    <w:next w:val="Normal"/>
    <w:link w:val="Heading4Char"/>
    <w:qFormat/>
    <w:rsid w:val="00D85BEB"/>
    <w:pPr>
      <w:numPr>
        <w:ilvl w:val="3"/>
      </w:numPr>
      <w:outlineLvl w:val="3"/>
    </w:pPr>
  </w:style>
  <w:style w:type="paragraph" w:styleId="Heading5">
    <w:name w:val="heading 5"/>
    <w:basedOn w:val="ListNumber3"/>
    <w:next w:val="Normal"/>
    <w:link w:val="Heading5Char"/>
    <w:qFormat/>
    <w:rsid w:val="00D85BEB"/>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D85BEB"/>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85BEB"/>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D85BEB"/>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D85BEB"/>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BEB"/>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D85BEB"/>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D85BEB"/>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D85BEB"/>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D85BEB"/>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D85BEB"/>
    <w:rPr>
      <w:rFonts w:ascii="Arial" w:eastAsia="Times New Roman" w:hAnsi="Arial" w:cs="Times New Roman"/>
      <w:i/>
      <w:sz w:val="22"/>
      <w:szCs w:val="20"/>
    </w:rPr>
  </w:style>
  <w:style w:type="character" w:customStyle="1" w:styleId="Heading7Char">
    <w:name w:val="Heading 7 Char"/>
    <w:basedOn w:val="DefaultParagraphFont"/>
    <w:link w:val="Heading7"/>
    <w:rsid w:val="00D85BEB"/>
    <w:rPr>
      <w:rFonts w:ascii="Arial" w:eastAsia="Times New Roman" w:hAnsi="Arial" w:cs="Times New Roman"/>
      <w:sz w:val="18"/>
      <w:szCs w:val="20"/>
    </w:rPr>
  </w:style>
  <w:style w:type="character" w:customStyle="1" w:styleId="Heading8Char">
    <w:name w:val="Heading 8 Char"/>
    <w:basedOn w:val="DefaultParagraphFont"/>
    <w:link w:val="Heading8"/>
    <w:rsid w:val="00D85BEB"/>
    <w:rPr>
      <w:rFonts w:ascii="Arial" w:eastAsia="Times New Roman" w:hAnsi="Arial" w:cs="Times New Roman"/>
      <w:i/>
      <w:sz w:val="18"/>
      <w:szCs w:val="20"/>
    </w:rPr>
  </w:style>
  <w:style w:type="character" w:customStyle="1" w:styleId="Heading9Char">
    <w:name w:val="Heading 9 Char"/>
    <w:basedOn w:val="DefaultParagraphFont"/>
    <w:link w:val="Heading9"/>
    <w:rsid w:val="00D85BEB"/>
    <w:rPr>
      <w:rFonts w:ascii="Arial" w:eastAsia="Times New Roman" w:hAnsi="Arial" w:cs="Times New Roman"/>
      <w:i/>
      <w:sz w:val="18"/>
      <w:szCs w:val="20"/>
    </w:rPr>
  </w:style>
  <w:style w:type="paragraph" w:styleId="ListNumber3">
    <w:name w:val="List Number 3"/>
    <w:basedOn w:val="Normal"/>
    <w:uiPriority w:val="99"/>
    <w:semiHidden/>
    <w:unhideWhenUsed/>
    <w:rsid w:val="00D85BEB"/>
    <w:pPr>
      <w:numPr>
        <w:numId w:val="1"/>
      </w:numPr>
      <w:contextualSpacing/>
    </w:pPr>
  </w:style>
  <w:style w:type="paragraph" w:styleId="ListParagraph">
    <w:name w:val="List Paragraph"/>
    <w:basedOn w:val="Normal"/>
    <w:uiPriority w:val="34"/>
    <w:qFormat/>
    <w:rsid w:val="00B0316D"/>
    <w:pPr>
      <w:ind w:left="720"/>
      <w:contextualSpacing/>
    </w:pPr>
  </w:style>
  <w:style w:type="paragraph" w:styleId="NormalWeb">
    <w:name w:val="Normal (Web)"/>
    <w:basedOn w:val="Normal"/>
    <w:uiPriority w:val="99"/>
    <w:unhideWhenUsed/>
    <w:rsid w:val="00B0316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0316D"/>
    <w:rPr>
      <w:color w:val="0000FF"/>
      <w:u w:val="single"/>
    </w:rPr>
  </w:style>
  <w:style w:type="character" w:styleId="FollowedHyperlink">
    <w:name w:val="FollowedHyperlink"/>
    <w:basedOn w:val="DefaultParagraphFont"/>
    <w:uiPriority w:val="99"/>
    <w:semiHidden/>
    <w:unhideWhenUsed/>
    <w:rsid w:val="00CA7315"/>
    <w:rPr>
      <w:color w:val="800080" w:themeColor="followedHyperlink"/>
      <w:u w:val="single"/>
    </w:rPr>
  </w:style>
  <w:style w:type="character" w:customStyle="1" w:styleId="apple-tab-span">
    <w:name w:val="apple-tab-span"/>
    <w:basedOn w:val="DefaultParagraphFont"/>
    <w:rsid w:val="00AB7C37"/>
  </w:style>
  <w:style w:type="table" w:styleId="TableGrid">
    <w:name w:val="Table Grid"/>
    <w:basedOn w:val="TableNormal"/>
    <w:uiPriority w:val="59"/>
    <w:rsid w:val="008D3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6C03B3"/>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6C03B3"/>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3B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85BEB"/>
    <w:pPr>
      <w:keepNext/>
      <w:numPr>
        <w:numId w:val="1"/>
      </w:numPr>
      <w:spacing w:before="40"/>
      <w:outlineLvl w:val="0"/>
    </w:pPr>
    <w:rPr>
      <w:rFonts w:ascii="Times New Roman" w:eastAsia="Times New Roman" w:hAnsi="Times New Roman" w:cs="Times New Roman"/>
      <w:b/>
      <w:kern w:val="28"/>
      <w:szCs w:val="20"/>
    </w:rPr>
  </w:style>
  <w:style w:type="paragraph" w:styleId="Heading2">
    <w:name w:val="heading 2"/>
    <w:basedOn w:val="Heading1"/>
    <w:next w:val="Normal"/>
    <w:link w:val="Heading2Char"/>
    <w:qFormat/>
    <w:rsid w:val="00D85BEB"/>
    <w:pPr>
      <w:numPr>
        <w:ilvl w:val="1"/>
      </w:numPr>
      <w:outlineLvl w:val="1"/>
    </w:pPr>
  </w:style>
  <w:style w:type="paragraph" w:styleId="Heading3">
    <w:name w:val="heading 3"/>
    <w:basedOn w:val="Heading2"/>
    <w:next w:val="Normal"/>
    <w:link w:val="Heading3Char"/>
    <w:qFormat/>
    <w:rsid w:val="00D85BEB"/>
    <w:pPr>
      <w:numPr>
        <w:ilvl w:val="2"/>
      </w:numPr>
      <w:outlineLvl w:val="2"/>
    </w:pPr>
    <w:rPr>
      <w:b w:val="0"/>
      <w:i/>
      <w:sz w:val="22"/>
    </w:rPr>
  </w:style>
  <w:style w:type="paragraph" w:styleId="Heading4">
    <w:name w:val="heading 4"/>
    <w:basedOn w:val="Heading3"/>
    <w:next w:val="Normal"/>
    <w:link w:val="Heading4Char"/>
    <w:qFormat/>
    <w:rsid w:val="00D85BEB"/>
    <w:pPr>
      <w:numPr>
        <w:ilvl w:val="3"/>
      </w:numPr>
      <w:outlineLvl w:val="3"/>
    </w:pPr>
  </w:style>
  <w:style w:type="paragraph" w:styleId="Heading5">
    <w:name w:val="heading 5"/>
    <w:basedOn w:val="ListNumber3"/>
    <w:next w:val="Normal"/>
    <w:link w:val="Heading5Char"/>
    <w:qFormat/>
    <w:rsid w:val="00D85BEB"/>
    <w:pPr>
      <w:numPr>
        <w:ilvl w:val="4"/>
      </w:numPr>
      <w:spacing w:before="40"/>
      <w:contextualSpacing w:val="0"/>
      <w:outlineLvl w:val="4"/>
    </w:pPr>
    <w:rPr>
      <w:rFonts w:ascii="Times New Roman" w:eastAsia="Times New Roman" w:hAnsi="Times New Roman" w:cs="Times New Roman"/>
      <w:i/>
      <w:sz w:val="22"/>
      <w:szCs w:val="20"/>
    </w:rPr>
  </w:style>
  <w:style w:type="paragraph" w:styleId="Heading6">
    <w:name w:val="heading 6"/>
    <w:basedOn w:val="Normal"/>
    <w:next w:val="Normal"/>
    <w:link w:val="Heading6Char"/>
    <w:qFormat/>
    <w:rsid w:val="00D85BEB"/>
    <w:pPr>
      <w:numPr>
        <w:ilvl w:val="5"/>
        <w:numId w:val="1"/>
      </w:numPr>
      <w:spacing w:before="240" w:after="60"/>
      <w:jc w:val="both"/>
      <w:outlineLvl w:val="5"/>
    </w:pPr>
    <w:rPr>
      <w:rFonts w:ascii="Arial" w:eastAsia="Times New Roman" w:hAnsi="Arial" w:cs="Times New Roman"/>
      <w:i/>
      <w:sz w:val="22"/>
      <w:szCs w:val="20"/>
    </w:rPr>
  </w:style>
  <w:style w:type="paragraph" w:styleId="Heading7">
    <w:name w:val="heading 7"/>
    <w:basedOn w:val="Normal"/>
    <w:next w:val="Normal"/>
    <w:link w:val="Heading7Char"/>
    <w:qFormat/>
    <w:rsid w:val="00D85BEB"/>
    <w:pPr>
      <w:numPr>
        <w:ilvl w:val="6"/>
        <w:numId w:val="1"/>
      </w:numPr>
      <w:spacing w:before="240" w:after="60"/>
      <w:jc w:val="both"/>
      <w:outlineLvl w:val="6"/>
    </w:pPr>
    <w:rPr>
      <w:rFonts w:ascii="Arial" w:eastAsia="Times New Roman" w:hAnsi="Arial" w:cs="Times New Roman"/>
      <w:sz w:val="18"/>
      <w:szCs w:val="20"/>
    </w:rPr>
  </w:style>
  <w:style w:type="paragraph" w:styleId="Heading8">
    <w:name w:val="heading 8"/>
    <w:basedOn w:val="Normal"/>
    <w:next w:val="Normal"/>
    <w:link w:val="Heading8Char"/>
    <w:qFormat/>
    <w:rsid w:val="00D85BEB"/>
    <w:pPr>
      <w:numPr>
        <w:ilvl w:val="7"/>
        <w:numId w:val="1"/>
      </w:numPr>
      <w:spacing w:before="240" w:after="60"/>
      <w:jc w:val="both"/>
      <w:outlineLvl w:val="7"/>
    </w:pPr>
    <w:rPr>
      <w:rFonts w:ascii="Arial" w:eastAsia="Times New Roman" w:hAnsi="Arial" w:cs="Times New Roman"/>
      <w:i/>
      <w:sz w:val="18"/>
      <w:szCs w:val="20"/>
    </w:rPr>
  </w:style>
  <w:style w:type="paragraph" w:styleId="Heading9">
    <w:name w:val="heading 9"/>
    <w:basedOn w:val="Normal"/>
    <w:next w:val="Normal"/>
    <w:link w:val="Heading9Char"/>
    <w:qFormat/>
    <w:rsid w:val="00D85BEB"/>
    <w:pPr>
      <w:numPr>
        <w:ilvl w:val="8"/>
        <w:numId w:val="1"/>
      </w:numPr>
      <w:spacing w:before="240" w:after="60"/>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5BEB"/>
    <w:rPr>
      <w:rFonts w:ascii="Times New Roman" w:eastAsia="Times New Roman" w:hAnsi="Times New Roman" w:cs="Times New Roman"/>
      <w:b/>
      <w:kern w:val="28"/>
      <w:szCs w:val="20"/>
    </w:rPr>
  </w:style>
  <w:style w:type="character" w:customStyle="1" w:styleId="Heading2Char">
    <w:name w:val="Heading 2 Char"/>
    <w:basedOn w:val="DefaultParagraphFont"/>
    <w:link w:val="Heading2"/>
    <w:rsid w:val="00D85BEB"/>
    <w:rPr>
      <w:rFonts w:ascii="Times New Roman" w:eastAsia="Times New Roman" w:hAnsi="Times New Roman" w:cs="Times New Roman"/>
      <w:b/>
      <w:kern w:val="28"/>
      <w:szCs w:val="20"/>
    </w:rPr>
  </w:style>
  <w:style w:type="character" w:customStyle="1" w:styleId="Heading3Char">
    <w:name w:val="Heading 3 Char"/>
    <w:basedOn w:val="DefaultParagraphFont"/>
    <w:link w:val="Heading3"/>
    <w:rsid w:val="00D85BEB"/>
    <w:rPr>
      <w:rFonts w:ascii="Times New Roman" w:eastAsia="Times New Roman" w:hAnsi="Times New Roman" w:cs="Times New Roman"/>
      <w:i/>
      <w:kern w:val="28"/>
      <w:sz w:val="22"/>
      <w:szCs w:val="20"/>
    </w:rPr>
  </w:style>
  <w:style w:type="character" w:customStyle="1" w:styleId="Heading4Char">
    <w:name w:val="Heading 4 Char"/>
    <w:basedOn w:val="DefaultParagraphFont"/>
    <w:link w:val="Heading4"/>
    <w:rsid w:val="00D85BEB"/>
    <w:rPr>
      <w:rFonts w:ascii="Times New Roman" w:eastAsia="Times New Roman" w:hAnsi="Times New Roman" w:cs="Times New Roman"/>
      <w:i/>
      <w:kern w:val="28"/>
      <w:sz w:val="22"/>
      <w:szCs w:val="20"/>
    </w:rPr>
  </w:style>
  <w:style w:type="character" w:customStyle="1" w:styleId="Heading5Char">
    <w:name w:val="Heading 5 Char"/>
    <w:basedOn w:val="DefaultParagraphFont"/>
    <w:link w:val="Heading5"/>
    <w:rsid w:val="00D85BEB"/>
    <w:rPr>
      <w:rFonts w:ascii="Times New Roman" w:eastAsia="Times New Roman" w:hAnsi="Times New Roman" w:cs="Times New Roman"/>
      <w:i/>
      <w:sz w:val="22"/>
      <w:szCs w:val="20"/>
    </w:rPr>
  </w:style>
  <w:style w:type="character" w:customStyle="1" w:styleId="Heading6Char">
    <w:name w:val="Heading 6 Char"/>
    <w:basedOn w:val="DefaultParagraphFont"/>
    <w:link w:val="Heading6"/>
    <w:rsid w:val="00D85BEB"/>
    <w:rPr>
      <w:rFonts w:ascii="Arial" w:eastAsia="Times New Roman" w:hAnsi="Arial" w:cs="Times New Roman"/>
      <w:i/>
      <w:sz w:val="22"/>
      <w:szCs w:val="20"/>
    </w:rPr>
  </w:style>
  <w:style w:type="character" w:customStyle="1" w:styleId="Heading7Char">
    <w:name w:val="Heading 7 Char"/>
    <w:basedOn w:val="DefaultParagraphFont"/>
    <w:link w:val="Heading7"/>
    <w:rsid w:val="00D85BEB"/>
    <w:rPr>
      <w:rFonts w:ascii="Arial" w:eastAsia="Times New Roman" w:hAnsi="Arial" w:cs="Times New Roman"/>
      <w:sz w:val="18"/>
      <w:szCs w:val="20"/>
    </w:rPr>
  </w:style>
  <w:style w:type="character" w:customStyle="1" w:styleId="Heading8Char">
    <w:name w:val="Heading 8 Char"/>
    <w:basedOn w:val="DefaultParagraphFont"/>
    <w:link w:val="Heading8"/>
    <w:rsid w:val="00D85BEB"/>
    <w:rPr>
      <w:rFonts w:ascii="Arial" w:eastAsia="Times New Roman" w:hAnsi="Arial" w:cs="Times New Roman"/>
      <w:i/>
      <w:sz w:val="18"/>
      <w:szCs w:val="20"/>
    </w:rPr>
  </w:style>
  <w:style w:type="character" w:customStyle="1" w:styleId="Heading9Char">
    <w:name w:val="Heading 9 Char"/>
    <w:basedOn w:val="DefaultParagraphFont"/>
    <w:link w:val="Heading9"/>
    <w:rsid w:val="00D85BEB"/>
    <w:rPr>
      <w:rFonts w:ascii="Arial" w:eastAsia="Times New Roman" w:hAnsi="Arial" w:cs="Times New Roman"/>
      <w:i/>
      <w:sz w:val="18"/>
      <w:szCs w:val="20"/>
    </w:rPr>
  </w:style>
  <w:style w:type="paragraph" w:styleId="ListNumber3">
    <w:name w:val="List Number 3"/>
    <w:basedOn w:val="Normal"/>
    <w:uiPriority w:val="99"/>
    <w:semiHidden/>
    <w:unhideWhenUsed/>
    <w:rsid w:val="00D85BEB"/>
    <w:pPr>
      <w:numPr>
        <w:numId w:val="1"/>
      </w:numPr>
      <w:contextualSpacing/>
    </w:pPr>
  </w:style>
  <w:style w:type="paragraph" w:styleId="ListParagraph">
    <w:name w:val="List Paragraph"/>
    <w:basedOn w:val="Normal"/>
    <w:uiPriority w:val="34"/>
    <w:qFormat/>
    <w:rsid w:val="00B0316D"/>
    <w:pPr>
      <w:ind w:left="720"/>
      <w:contextualSpacing/>
    </w:pPr>
  </w:style>
  <w:style w:type="paragraph" w:styleId="NormalWeb">
    <w:name w:val="Normal (Web)"/>
    <w:basedOn w:val="Normal"/>
    <w:uiPriority w:val="99"/>
    <w:unhideWhenUsed/>
    <w:rsid w:val="00B0316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B0316D"/>
    <w:rPr>
      <w:color w:val="0000FF"/>
      <w:u w:val="single"/>
    </w:rPr>
  </w:style>
  <w:style w:type="character" w:styleId="FollowedHyperlink">
    <w:name w:val="FollowedHyperlink"/>
    <w:basedOn w:val="DefaultParagraphFont"/>
    <w:uiPriority w:val="99"/>
    <w:semiHidden/>
    <w:unhideWhenUsed/>
    <w:rsid w:val="00CA7315"/>
    <w:rPr>
      <w:color w:val="800080" w:themeColor="followedHyperlink"/>
      <w:u w:val="single"/>
    </w:rPr>
  </w:style>
  <w:style w:type="character" w:customStyle="1" w:styleId="apple-tab-span">
    <w:name w:val="apple-tab-span"/>
    <w:basedOn w:val="DefaultParagraphFont"/>
    <w:rsid w:val="00AB7C37"/>
  </w:style>
  <w:style w:type="table" w:styleId="TableGrid">
    <w:name w:val="Table Grid"/>
    <w:basedOn w:val="TableNormal"/>
    <w:uiPriority w:val="59"/>
    <w:rsid w:val="008D31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rsid w:val="006C03B3"/>
    <w:pPr>
      <w:spacing w:line="276" w:lineRule="auto"/>
    </w:pPr>
    <w:rPr>
      <w:rFonts w:ascii="Arial" w:eastAsia="Arial" w:hAnsi="Arial" w:cs="Arial"/>
      <w:color w:val="000000"/>
      <w:sz w:val="22"/>
      <w:lang w:eastAsia="ja-JP"/>
    </w:rPr>
  </w:style>
  <w:style w:type="paragraph" w:styleId="BalloonText">
    <w:name w:val="Balloon Text"/>
    <w:basedOn w:val="Normal"/>
    <w:link w:val="BalloonTextChar"/>
    <w:uiPriority w:val="99"/>
    <w:semiHidden/>
    <w:unhideWhenUsed/>
    <w:rsid w:val="006C03B3"/>
    <w:rPr>
      <w:rFonts w:ascii="Lucida Grande" w:hAnsi="Lucida Grande"/>
      <w:sz w:val="18"/>
      <w:szCs w:val="18"/>
    </w:rPr>
  </w:style>
  <w:style w:type="character" w:customStyle="1" w:styleId="BalloonTextChar">
    <w:name w:val="Balloon Text Char"/>
    <w:basedOn w:val="DefaultParagraphFont"/>
    <w:link w:val="BalloonText"/>
    <w:uiPriority w:val="99"/>
    <w:semiHidden/>
    <w:rsid w:val="006C03B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93415">
      <w:bodyDiv w:val="1"/>
      <w:marLeft w:val="0"/>
      <w:marRight w:val="0"/>
      <w:marTop w:val="0"/>
      <w:marBottom w:val="0"/>
      <w:divBdr>
        <w:top w:val="none" w:sz="0" w:space="0" w:color="auto"/>
        <w:left w:val="none" w:sz="0" w:space="0" w:color="auto"/>
        <w:bottom w:val="none" w:sz="0" w:space="0" w:color="auto"/>
        <w:right w:val="none" w:sz="0" w:space="0" w:color="auto"/>
      </w:divBdr>
    </w:div>
    <w:div w:id="126821584">
      <w:bodyDiv w:val="1"/>
      <w:marLeft w:val="0"/>
      <w:marRight w:val="0"/>
      <w:marTop w:val="0"/>
      <w:marBottom w:val="0"/>
      <w:divBdr>
        <w:top w:val="none" w:sz="0" w:space="0" w:color="auto"/>
        <w:left w:val="none" w:sz="0" w:space="0" w:color="auto"/>
        <w:bottom w:val="none" w:sz="0" w:space="0" w:color="auto"/>
        <w:right w:val="none" w:sz="0" w:space="0" w:color="auto"/>
      </w:divBdr>
      <w:divsChild>
        <w:div w:id="310524011">
          <w:marLeft w:val="0"/>
          <w:marRight w:val="0"/>
          <w:marTop w:val="0"/>
          <w:marBottom w:val="0"/>
          <w:divBdr>
            <w:top w:val="none" w:sz="0" w:space="0" w:color="auto"/>
            <w:left w:val="none" w:sz="0" w:space="0" w:color="auto"/>
            <w:bottom w:val="none" w:sz="0" w:space="0" w:color="auto"/>
            <w:right w:val="none" w:sz="0" w:space="0" w:color="auto"/>
          </w:divBdr>
        </w:div>
      </w:divsChild>
    </w:div>
    <w:div w:id="746154551">
      <w:bodyDiv w:val="1"/>
      <w:marLeft w:val="0"/>
      <w:marRight w:val="0"/>
      <w:marTop w:val="0"/>
      <w:marBottom w:val="0"/>
      <w:divBdr>
        <w:top w:val="none" w:sz="0" w:space="0" w:color="auto"/>
        <w:left w:val="none" w:sz="0" w:space="0" w:color="auto"/>
        <w:bottom w:val="none" w:sz="0" w:space="0" w:color="auto"/>
        <w:right w:val="none" w:sz="0" w:space="0" w:color="auto"/>
      </w:divBdr>
    </w:div>
    <w:div w:id="863707181">
      <w:bodyDiv w:val="1"/>
      <w:marLeft w:val="0"/>
      <w:marRight w:val="0"/>
      <w:marTop w:val="0"/>
      <w:marBottom w:val="0"/>
      <w:divBdr>
        <w:top w:val="none" w:sz="0" w:space="0" w:color="auto"/>
        <w:left w:val="none" w:sz="0" w:space="0" w:color="auto"/>
        <w:bottom w:val="none" w:sz="0" w:space="0" w:color="auto"/>
        <w:right w:val="none" w:sz="0" w:space="0" w:color="auto"/>
      </w:divBdr>
    </w:div>
    <w:div w:id="1355687046">
      <w:bodyDiv w:val="1"/>
      <w:marLeft w:val="0"/>
      <w:marRight w:val="0"/>
      <w:marTop w:val="0"/>
      <w:marBottom w:val="0"/>
      <w:divBdr>
        <w:top w:val="none" w:sz="0" w:space="0" w:color="auto"/>
        <w:left w:val="none" w:sz="0" w:space="0" w:color="auto"/>
        <w:bottom w:val="none" w:sz="0" w:space="0" w:color="auto"/>
        <w:right w:val="none" w:sz="0" w:space="0" w:color="auto"/>
      </w:divBdr>
    </w:div>
    <w:div w:id="1764109104">
      <w:bodyDiv w:val="1"/>
      <w:marLeft w:val="0"/>
      <w:marRight w:val="0"/>
      <w:marTop w:val="0"/>
      <w:marBottom w:val="0"/>
      <w:divBdr>
        <w:top w:val="none" w:sz="0" w:space="0" w:color="auto"/>
        <w:left w:val="none" w:sz="0" w:space="0" w:color="auto"/>
        <w:bottom w:val="none" w:sz="0" w:space="0" w:color="auto"/>
        <w:right w:val="none" w:sz="0" w:space="0" w:color="auto"/>
      </w:divBdr>
    </w:div>
    <w:div w:id="1918317319">
      <w:bodyDiv w:val="1"/>
      <w:marLeft w:val="0"/>
      <w:marRight w:val="0"/>
      <w:marTop w:val="0"/>
      <w:marBottom w:val="0"/>
      <w:divBdr>
        <w:top w:val="none" w:sz="0" w:space="0" w:color="auto"/>
        <w:left w:val="none" w:sz="0" w:space="0" w:color="auto"/>
        <w:bottom w:val="none" w:sz="0" w:space="0" w:color="auto"/>
        <w:right w:val="none" w:sz="0" w:space="0" w:color="auto"/>
      </w:divBdr>
      <w:divsChild>
        <w:div w:id="374282514">
          <w:marLeft w:val="0"/>
          <w:marRight w:val="0"/>
          <w:marTop w:val="0"/>
          <w:marBottom w:val="0"/>
          <w:divBdr>
            <w:top w:val="none" w:sz="0" w:space="0" w:color="auto"/>
            <w:left w:val="none" w:sz="0" w:space="0" w:color="auto"/>
            <w:bottom w:val="none" w:sz="0" w:space="0" w:color="auto"/>
            <w:right w:val="none" w:sz="0" w:space="0" w:color="auto"/>
          </w:divBdr>
        </w:div>
        <w:div w:id="594440103">
          <w:marLeft w:val="0"/>
          <w:marRight w:val="0"/>
          <w:marTop w:val="0"/>
          <w:marBottom w:val="0"/>
          <w:divBdr>
            <w:top w:val="none" w:sz="0" w:space="0" w:color="auto"/>
            <w:left w:val="none" w:sz="0" w:space="0" w:color="auto"/>
            <w:bottom w:val="none" w:sz="0" w:space="0" w:color="auto"/>
            <w:right w:val="none" w:sz="0" w:space="0" w:color="auto"/>
          </w:divBdr>
        </w:div>
      </w:divsChild>
    </w:div>
    <w:div w:id="1979526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xiaoj/481web.git" TargetMode="External"/><Relationship Id="rId7" Type="http://schemas.openxmlformats.org/officeDocument/2006/relationships/hyperlink" Target="http://code.google.com/p/opendatakit/wiki/XLSForm2Docs" TargetMode="External"/><Relationship Id="rId8" Type="http://schemas.openxmlformats.org/officeDocument/2006/relationships/hyperlink" Target="http://jqueryui.com/tabs/" TargetMode="Externa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2124</Words>
  <Characters>12107</Characters>
  <Application>Microsoft Macintosh Word</Application>
  <DocSecurity>0</DocSecurity>
  <Lines>100</Lines>
  <Paragraphs>28</Paragraphs>
  <ScaleCrop>false</ScaleCrop>
  <Company>University of Washington</Company>
  <LinksUpToDate>false</LinksUpToDate>
  <CharactersWithSpaces>14203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Chayavichitsilp</dc:creator>
  <cp:keywords/>
  <dc:description/>
  <cp:lastModifiedBy>Jessica Chayavichitsilp</cp:lastModifiedBy>
  <cp:revision>39</cp:revision>
  <dcterms:created xsi:type="dcterms:W3CDTF">2013-06-04T22:42:00Z</dcterms:created>
  <dcterms:modified xsi:type="dcterms:W3CDTF">2013-06-05T20:19:00Z</dcterms:modified>
</cp:coreProperties>
</file>